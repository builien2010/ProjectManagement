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05E66CAD" w14:textId="4C715FAE" w:rsidR="00F34A9B" w:rsidRPr="005C397A" w:rsidRDefault="001501A9">
      <w:pPr>
        <w:spacing w:line="24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470755F" wp14:editId="49E2A737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F0BF96" w14:textId="749E099E" w:rsidR="001501A9" w:rsidRPr="001501A9" w:rsidRDefault="001501A9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470755F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43F0BF96" w14:textId="749E099E" w:rsidR="001501A9" w:rsidRPr="001501A9" w:rsidRDefault="001501A9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3E3CA56" w14:textId="77777777" w:rsidR="00F34A9B" w:rsidRDefault="00F34A9B">
      <w:pPr>
        <w:rPr>
          <w:i/>
          <w:color w:val="548DD4"/>
          <w:sz w:val="32"/>
          <w:szCs w:val="32"/>
        </w:rPr>
      </w:pPr>
    </w:p>
    <w:p w14:paraId="04D64CDE" w14:textId="77777777" w:rsidR="00F34A9B" w:rsidRDefault="00F34A9B">
      <w:pPr>
        <w:rPr>
          <w:i/>
          <w:color w:val="548DD4"/>
          <w:sz w:val="32"/>
          <w:szCs w:val="32"/>
        </w:rPr>
      </w:pPr>
    </w:p>
    <w:p w14:paraId="2C4F8B6F" w14:textId="77777777" w:rsidR="00A367CF" w:rsidRDefault="00A367CF">
      <w:pPr>
        <w:rPr>
          <w:i/>
          <w:color w:val="548DD4"/>
          <w:sz w:val="32"/>
          <w:szCs w:val="32"/>
        </w:rPr>
      </w:pPr>
    </w:p>
    <w:p w14:paraId="02A4F04D" w14:textId="77777777" w:rsidR="00A367CF" w:rsidRDefault="00A367CF">
      <w:pPr>
        <w:rPr>
          <w:i/>
          <w:color w:val="548DD4"/>
          <w:sz w:val="32"/>
          <w:szCs w:val="32"/>
        </w:rPr>
      </w:pPr>
    </w:p>
    <w:p w14:paraId="0CA37EAF" w14:textId="77777777" w:rsidR="00932976" w:rsidRDefault="00932976">
      <w:pPr>
        <w:rPr>
          <w:i/>
          <w:color w:val="548DD4"/>
          <w:sz w:val="32"/>
          <w:szCs w:val="32"/>
        </w:rPr>
      </w:pPr>
    </w:p>
    <w:p w14:paraId="773FC8B4" w14:textId="77777777" w:rsidR="00A367CF" w:rsidRDefault="00A367CF">
      <w:pPr>
        <w:rPr>
          <w:i/>
          <w:color w:val="548DD4"/>
          <w:sz w:val="32"/>
          <w:szCs w:val="32"/>
        </w:rPr>
      </w:pPr>
    </w:p>
    <w:p w14:paraId="65039D03" w14:textId="77777777" w:rsidR="00F34A9B" w:rsidRPr="009A57EC" w:rsidRDefault="000800BD">
      <w:pPr>
        <w:pBdr>
          <w:bottom w:val="single" w:sz="4" w:space="1" w:color="808080"/>
        </w:pBdr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fldChar w:fldCharType="begin"/>
      </w:r>
      <w:r>
        <w:rPr>
          <w:rFonts w:cs="Arial"/>
          <w:b/>
          <w:color w:val="951B13"/>
          <w:sz w:val="58"/>
          <w:szCs w:val="48"/>
        </w:rPr>
        <w:instrText xml:space="preserve"> TITLE   \* MERGEFORMAT </w:instrText>
      </w:r>
      <w:r>
        <w:rPr>
          <w:rFonts w:cs="Arial"/>
          <w:b/>
          <w:color w:val="951B13"/>
          <w:sz w:val="58"/>
          <w:szCs w:val="48"/>
        </w:rPr>
        <w:fldChar w:fldCharType="separate"/>
      </w:r>
      <w:r w:rsidR="006C33B9">
        <w:rPr>
          <w:rFonts w:cs="Arial"/>
          <w:b/>
          <w:color w:val="951B13"/>
          <w:sz w:val="58"/>
          <w:szCs w:val="48"/>
        </w:rPr>
        <w:t>Document Title</w:t>
      </w:r>
      <w:r>
        <w:rPr>
          <w:rFonts w:cs="Arial"/>
          <w:b/>
          <w:color w:val="951B13"/>
          <w:sz w:val="58"/>
          <w:szCs w:val="48"/>
        </w:rPr>
        <w:fldChar w:fldCharType="end"/>
      </w:r>
    </w:p>
    <w:p w14:paraId="56AB61EB" w14:textId="77777777" w:rsidR="00F34A9B" w:rsidRPr="009A57EC" w:rsidRDefault="000800BD">
      <w:pPr>
        <w:spacing w:after="80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b/>
          <w:i/>
          <w:sz w:val="42"/>
        </w:rPr>
        <w:fldChar w:fldCharType="begin"/>
      </w:r>
      <w:r>
        <w:rPr>
          <w:b/>
          <w:i/>
          <w:sz w:val="42"/>
        </w:rPr>
        <w:instrText xml:space="preserve"> SUBJECT   \* MERGEFORMAT </w:instrText>
      </w:r>
      <w:r>
        <w:rPr>
          <w:b/>
          <w:i/>
          <w:sz w:val="42"/>
        </w:rPr>
        <w:fldChar w:fldCharType="separate"/>
      </w:r>
      <w:r w:rsidR="006C33B9">
        <w:rPr>
          <w:b/>
          <w:i/>
          <w:sz w:val="42"/>
        </w:rPr>
        <w:t>Document Subject</w:t>
      </w:r>
      <w:r>
        <w:rPr>
          <w:b/>
          <w:i/>
          <w:sz w:val="42"/>
        </w:rPr>
        <w:fldChar w:fldCharType="end"/>
      </w:r>
    </w:p>
    <w:p w14:paraId="07D84872" w14:textId="77777777" w:rsidR="00F34A9B" w:rsidRDefault="00F34A9B" w:rsidP="00E83396">
      <w:r>
        <w:rPr>
          <w:i/>
        </w:rPr>
        <w:t>[</w:t>
      </w:r>
      <w:r w:rsidR="00D8793C" w:rsidRPr="00D8793C">
        <w:rPr>
          <w:i/>
        </w:rPr>
        <w:t>Type the abstract of the document here</w:t>
      </w:r>
      <w:r w:rsidRPr="00D8793C">
        <w:rPr>
          <w:i/>
        </w:rPr>
        <w:t>:]</w:t>
      </w:r>
    </w:p>
    <w:p w14:paraId="0F5FE940" w14:textId="77777777" w:rsidR="00F34A9B" w:rsidRDefault="00F34A9B">
      <w:pPr>
        <w:tabs>
          <w:tab w:val="left" w:pos="6415"/>
        </w:tabs>
      </w:pPr>
    </w:p>
    <w:p w14:paraId="6D83F9B0" w14:textId="77777777" w:rsidR="00F34A9B" w:rsidRDefault="00F34A9B">
      <w:pPr>
        <w:tabs>
          <w:tab w:val="left" w:pos="6415"/>
        </w:tabs>
      </w:pPr>
    </w:p>
    <w:p w14:paraId="7B0ED30A" w14:textId="77777777" w:rsidR="00F34A9B" w:rsidRDefault="00F34A9B">
      <w:pPr>
        <w:tabs>
          <w:tab w:val="left" w:pos="6415"/>
        </w:tabs>
      </w:pPr>
      <w:r>
        <w:tab/>
      </w:r>
    </w:p>
    <w:p w14:paraId="02C31B73" w14:textId="77777777" w:rsidR="00F34A9B" w:rsidRDefault="00F34A9B"/>
    <w:p w14:paraId="2696DA3F" w14:textId="77777777" w:rsidR="008B4872" w:rsidRDefault="008B4872">
      <w:pPr>
        <w:widowControl/>
        <w:suppressAutoHyphens w:val="0"/>
        <w:spacing w:after="0" w:line="24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 w:bidi="ar-SA"/>
        </w:rPr>
      </w:pPr>
      <w:r>
        <w:rPr>
          <w:color w:val="951B13"/>
        </w:rPr>
        <w:br w:type="page"/>
      </w:r>
    </w:p>
    <w:p w14:paraId="1200C526" w14:textId="3E1E2C50" w:rsidR="00F34A9B" w:rsidRPr="0017102C" w:rsidRDefault="00F34A9B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42980964" w14:textId="77777777" w:rsidR="00F34A9B" w:rsidRDefault="00F34A9B">
      <w:pPr>
        <w:pStyle w:val="Mucluc2"/>
        <w:tabs>
          <w:tab w:val="clear" w:pos="1540"/>
          <w:tab w:val="left" w:pos="-110"/>
          <w:tab w:val="right" w:leader="dot" w:pos="8467"/>
        </w:tabs>
        <w:ind w:left="990" w:firstLine="0"/>
        <w:rPr>
          <w:b/>
          <w:bCs/>
        </w:rPr>
      </w:pPr>
    </w:p>
    <w:p w14:paraId="5DAD0FDA" w14:textId="77777777" w:rsidR="00F34A9B" w:rsidRDefault="00F34A9B">
      <w:pPr>
        <w:pStyle w:val="Mucluc3"/>
      </w:pPr>
      <w:r>
        <w:tab/>
      </w:r>
    </w:p>
    <w:p w14:paraId="11EC2407" w14:textId="7DD3FEE1" w:rsidR="00877DC8" w:rsidRDefault="00030EB1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25660378" w:history="1">
        <w:r w:rsidR="00877DC8" w:rsidRPr="00367C09">
          <w:rPr>
            <w:rStyle w:val="Siuktni"/>
            <w:noProof/>
          </w:rPr>
          <w:t>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Giới thiệu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2B2ED43F" w14:textId="6279912B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79" w:history="1">
        <w:r w:rsidR="00877DC8" w:rsidRPr="00367C09">
          <w:rPr>
            <w:rStyle w:val="Siuktni"/>
            <w:rFonts w:cs="Tahoma"/>
            <w:noProof/>
          </w:rPr>
          <w:t>1.1.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tả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_Toc25660379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E91351A" w14:textId="463D7D61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0" w:history="1">
        <w:r w:rsidR="00877DC8" w:rsidRPr="00367C09">
          <w:rPr>
            <w:rStyle w:val="Siuktni"/>
            <w:rFonts w:cs="Tahoma"/>
            <w:noProof/>
          </w:rPr>
          <w:t>1.2.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Công cụ quản lý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63AEF378" w14:textId="1F529D8B" w:rsidR="00877DC8" w:rsidRDefault="00037C3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1" w:history="1">
        <w:r w:rsidR="00877DC8" w:rsidRPr="00367C09">
          <w:rPr>
            <w:rStyle w:val="Siuktni"/>
            <w:noProof/>
          </w:rPr>
          <w:t>2.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Các nhân sự tham gia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BF384E" w14:textId="5E4D7B81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2" w:history="1">
        <w:r w:rsidR="00877DC8" w:rsidRPr="00367C09">
          <w:rPr>
            <w:rStyle w:val="Siuktni"/>
            <w:rFonts w:cs="Tahoma"/>
            <w:noProof/>
          </w:rPr>
          <w:t>2.1.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7DFEFE3" w14:textId="0626C45C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3" w:history="1">
        <w:r w:rsidR="00877DC8" w:rsidRPr="00367C09">
          <w:rPr>
            <w:rStyle w:val="Siuktni"/>
            <w:rFonts w:cs="Tahoma"/>
            <w:noProof/>
          </w:rPr>
          <w:t>2.2.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Thông tin liên hệ phía công ty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502B25A" w14:textId="59D75928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4" w:history="1">
        <w:r w:rsidR="00877DC8" w:rsidRPr="00367C09">
          <w:rPr>
            <w:rStyle w:val="Siuktni"/>
            <w:rFonts w:cs="Tahoma"/>
            <w:noProof/>
          </w:rPr>
          <w:t>2.3.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chia vai trò của thành viên dự án và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3810D34" w14:textId="413F59AB" w:rsidR="00877DC8" w:rsidRDefault="00037C3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85" w:history="1">
        <w:r w:rsidR="00877DC8" w:rsidRPr="00367C09">
          <w:rPr>
            <w:rStyle w:val="Siuktni"/>
            <w:noProof/>
          </w:rPr>
          <w:t>3.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Khảo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8E42397" w14:textId="350A64AC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6" w:history="1">
        <w:r w:rsidR="00877DC8" w:rsidRPr="00367C09">
          <w:rPr>
            <w:rStyle w:val="Siuktni"/>
            <w:rFonts w:cs="Tahoma"/>
            <w:noProof/>
          </w:rPr>
          <w:t>3.1.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Yêu cầu khách hàng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33604F7" w14:textId="1F5FBD89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7" w:history="1">
        <w:r w:rsidR="00877DC8" w:rsidRPr="00367C09">
          <w:rPr>
            <w:rStyle w:val="Siuktni"/>
            <w:rFonts w:cs="Tahoma"/>
            <w:noProof/>
          </w:rPr>
          <w:t>3.2.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hiện thời – nghiệp vụ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3A69388B" w14:textId="69CEC788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8" w:history="1">
        <w:r w:rsidR="00877DC8" w:rsidRPr="00367C09">
          <w:rPr>
            <w:rStyle w:val="Siuktni"/>
            <w:rFonts w:cs="Tahoma"/>
            <w:noProof/>
          </w:rPr>
          <w:t>3.3.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Mô hình hoạt động dự kiến sau khi áp dụng sản phẩm mới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71AB0AE7" w14:textId="29823E35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89" w:history="1">
        <w:r w:rsidR="00877DC8" w:rsidRPr="00367C09">
          <w:rPr>
            <w:rStyle w:val="Siuktni"/>
            <w:rFonts w:cs="Tahoma"/>
            <w:noProof/>
          </w:rPr>
          <w:t>3.4.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Phạm vi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_Toc25660389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49CE3B06" w14:textId="3D43012E" w:rsidR="00877DC8" w:rsidRDefault="00037C3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0" w:history="1">
        <w:r w:rsidR="00877DC8" w:rsidRPr="00367C09">
          <w:rPr>
            <w:rStyle w:val="Siuktni"/>
            <w:noProof/>
          </w:rPr>
          <w:t>4.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Giao tiếp/Trao đổi thông tin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7</w:t>
        </w:r>
        <w:r w:rsidR="00877DC8">
          <w:rPr>
            <w:noProof/>
            <w:webHidden/>
          </w:rPr>
          <w:fldChar w:fldCharType="end"/>
        </w:r>
      </w:hyperlink>
    </w:p>
    <w:p w14:paraId="07BB3FCE" w14:textId="4C790E2A" w:rsidR="00877DC8" w:rsidRDefault="00037C3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1" w:history="1">
        <w:r w:rsidR="00877DC8" w:rsidRPr="00367C09">
          <w:rPr>
            <w:rStyle w:val="Siuktni"/>
            <w:noProof/>
          </w:rPr>
          <w:t>5.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chung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58B8785" w14:textId="2FCE37E7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2" w:history="1">
        <w:r w:rsidR="00877DC8" w:rsidRPr="00367C09">
          <w:rPr>
            <w:rStyle w:val="Siuktni"/>
            <w:rFonts w:cs="Tahoma"/>
            <w:noProof/>
          </w:rPr>
          <w:t>5.1.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tính năng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44DAD04F" w14:textId="6C8A81FF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3" w:history="1">
        <w:r w:rsidR="00877DC8" w:rsidRPr="00367C09">
          <w:rPr>
            <w:rStyle w:val="Siuktni"/>
            <w:rFonts w:cs="Tahoma"/>
            <w:noProof/>
          </w:rPr>
          <w:t>5.2.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Work Breakdown Structure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9763C1F" w14:textId="45FEAD9C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4" w:history="1">
        <w:r w:rsidR="00877DC8" w:rsidRPr="00367C09">
          <w:rPr>
            <w:rStyle w:val="Siuktni"/>
            <w:rFonts w:cs="Tahoma"/>
            <w:noProof/>
          </w:rPr>
          <w:t>5.3.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thời gian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67ED276F" w14:textId="30769860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5" w:history="1">
        <w:r w:rsidR="00877DC8" w:rsidRPr="00367C09">
          <w:rPr>
            <w:rStyle w:val="Siuktni"/>
            <w:rFonts w:cs="Tahoma"/>
            <w:noProof/>
          </w:rPr>
          <w:t>5.4.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rủi ro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00EB3AE" w14:textId="7F166157" w:rsidR="00877DC8" w:rsidRDefault="00037C3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6" w:history="1">
        <w:r w:rsidR="00877DC8" w:rsidRPr="00367C09">
          <w:rPr>
            <w:rStyle w:val="Siuktni"/>
            <w:noProof/>
          </w:rPr>
          <w:t>6.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giá thành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1F0FD256" w14:textId="2F8D3625" w:rsidR="00877DC8" w:rsidRDefault="00037C3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7" w:history="1">
        <w:r w:rsidR="00877DC8" w:rsidRPr="00367C09">
          <w:rPr>
            <w:rStyle w:val="Siuktni"/>
            <w:noProof/>
          </w:rPr>
          <w:t>7.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Ước lượng chất lượng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8</w:t>
        </w:r>
        <w:r w:rsidR="00877DC8">
          <w:rPr>
            <w:noProof/>
            <w:webHidden/>
          </w:rPr>
          <w:fldChar w:fldCharType="end"/>
        </w:r>
      </w:hyperlink>
    </w:p>
    <w:p w14:paraId="3D04E297" w14:textId="31DF4A21" w:rsidR="00877DC8" w:rsidRDefault="00037C3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398" w:history="1">
        <w:r w:rsidR="00877DC8" w:rsidRPr="00367C09">
          <w:rPr>
            <w:rStyle w:val="Siuktni"/>
            <w:noProof/>
          </w:rPr>
          <w:t>8.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Phân tích thiết kế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F75A147" w14:textId="385DC09D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399" w:history="1">
        <w:r w:rsidR="00877DC8" w:rsidRPr="00367C09">
          <w:rPr>
            <w:rStyle w:val="Siuktni"/>
            <w:rFonts w:cs="Tahoma"/>
            <w:noProof/>
            <w:lang w:eastAsia="en-US"/>
          </w:rPr>
          <w:t>8.1.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Mô hình tích hợp phần cứng/phần mềm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_Toc25660399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EB92C9C" w14:textId="381171B3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0" w:history="1">
        <w:r w:rsidR="00877DC8" w:rsidRPr="00367C09">
          <w:rPr>
            <w:rStyle w:val="Siuktni"/>
            <w:rFonts w:cs="Tahoma"/>
            <w:noProof/>
            <w:lang w:eastAsia="en-US"/>
          </w:rPr>
          <w:t>8.2.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Giao diện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_Toc25660400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0F1346B" w14:textId="69009C02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1" w:history="1">
        <w:r w:rsidR="00877DC8" w:rsidRPr="00367C09">
          <w:rPr>
            <w:rStyle w:val="Siuktni"/>
            <w:rFonts w:cs="Tahoma"/>
            <w:noProof/>
            <w:lang w:eastAsia="en-US"/>
          </w:rPr>
          <w:t>8.3.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Cơ sở dữ liệu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_Toc25660401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407494E2" w14:textId="5A57DC56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2" w:history="1">
        <w:r w:rsidR="00877DC8" w:rsidRPr="00367C09">
          <w:rPr>
            <w:rStyle w:val="Siuktni"/>
            <w:rFonts w:cs="Tahoma"/>
            <w:noProof/>
            <w:lang w:eastAsia="en-US"/>
          </w:rPr>
          <w:t>8.4.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Mạng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_Toc25660402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53807BCB" w14:textId="6041ED24" w:rsidR="00877DC8" w:rsidRDefault="00037C3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3" w:history="1">
        <w:r w:rsidR="00877DC8" w:rsidRPr="00367C09">
          <w:rPr>
            <w:rStyle w:val="Siuktni"/>
            <w:noProof/>
          </w:rPr>
          <w:t>9.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Giám sát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_Toc25660403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0319E9F3" w14:textId="33E8732E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4" w:history="1">
        <w:r w:rsidR="00877DC8" w:rsidRPr="00367C09">
          <w:rPr>
            <w:rStyle w:val="Siuktni"/>
            <w:rFonts w:cs="Tahoma"/>
            <w:noProof/>
          </w:rPr>
          <w:t>9.1.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Trả lời câu hỏi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_Toc25660404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1430C288" w14:textId="3DF3F49C" w:rsidR="00877DC8" w:rsidRDefault="00037C3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5" w:history="1">
        <w:r w:rsidR="00877DC8" w:rsidRPr="00367C09">
          <w:rPr>
            <w:rStyle w:val="Siuktni"/>
            <w:noProof/>
          </w:rPr>
          <w:t>10.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Đóng dự án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_Toc25660405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2DA3982D" w14:textId="6FF51995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6" w:history="1">
        <w:r w:rsidR="00877DC8" w:rsidRPr="00367C09">
          <w:rPr>
            <w:rStyle w:val="Siuktni"/>
            <w:rFonts w:cs="Tahoma"/>
            <w:noProof/>
          </w:rPr>
          <w:t>10.1.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mã nguồn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_Toc25660406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9</w:t>
        </w:r>
        <w:r w:rsidR="00877DC8">
          <w:rPr>
            <w:noProof/>
            <w:webHidden/>
          </w:rPr>
          <w:fldChar w:fldCharType="end"/>
        </w:r>
      </w:hyperlink>
    </w:p>
    <w:p w14:paraId="7811CCBD" w14:textId="20189C83" w:rsidR="00877DC8" w:rsidRDefault="00037C3D">
      <w:pPr>
        <w:pStyle w:val="Muclu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25660407" w:history="1">
        <w:r w:rsidR="00877DC8" w:rsidRPr="00367C09">
          <w:rPr>
            <w:rStyle w:val="Siuktni"/>
            <w:rFonts w:cs="Tahoma"/>
            <w:noProof/>
          </w:rPr>
          <w:t>10.2.</w:t>
        </w:r>
        <w:r w:rsidR="00877DC8">
          <w:rPr>
            <w:rFonts w:asciiTheme="minorHAnsi" w:eastAsiaTheme="minorEastAsia" w:hAnsiTheme="minorHAnsi" w:cstheme="minorBidi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</w:rPr>
          <w:t>Quản lý công việc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_Toc25660407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5DE8590F" w14:textId="06E23BFF" w:rsidR="00877DC8" w:rsidRDefault="00037C3D">
      <w:pPr>
        <w:pStyle w:val="Muclu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25660408" w:history="1">
        <w:r w:rsidR="00877DC8" w:rsidRPr="00367C09">
          <w:rPr>
            <w:rStyle w:val="Siuktni"/>
            <w:noProof/>
            <w:lang w:eastAsia="en-US"/>
          </w:rPr>
          <w:t>11.</w:t>
        </w:r>
        <w:r w:rsidR="00877DC8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eastAsia="en-US" w:bidi="ar-SA"/>
          </w:rPr>
          <w:tab/>
        </w:r>
        <w:r w:rsidR="00877DC8" w:rsidRPr="00367C09">
          <w:rPr>
            <w:rStyle w:val="Siuktni"/>
            <w:noProof/>
            <w:lang w:eastAsia="en-US"/>
          </w:rPr>
          <w:t>Danh mục tài liệu liên quan</w:t>
        </w:r>
        <w:r w:rsidR="00877DC8">
          <w:rPr>
            <w:noProof/>
            <w:webHidden/>
          </w:rPr>
          <w:tab/>
        </w:r>
        <w:r w:rsidR="00877DC8">
          <w:rPr>
            <w:noProof/>
            <w:webHidden/>
          </w:rPr>
          <w:fldChar w:fldCharType="begin"/>
        </w:r>
        <w:r w:rsidR="00877DC8">
          <w:rPr>
            <w:noProof/>
            <w:webHidden/>
          </w:rPr>
          <w:instrText xml:space="preserve"> PAGEREF _Toc25660408 \h </w:instrText>
        </w:r>
        <w:r w:rsidR="00877DC8">
          <w:rPr>
            <w:noProof/>
            <w:webHidden/>
          </w:rPr>
        </w:r>
        <w:r w:rsidR="00877DC8">
          <w:rPr>
            <w:noProof/>
            <w:webHidden/>
          </w:rPr>
          <w:fldChar w:fldCharType="separate"/>
        </w:r>
        <w:r w:rsidR="00877DC8">
          <w:rPr>
            <w:noProof/>
            <w:webHidden/>
          </w:rPr>
          <w:t>10</w:t>
        </w:r>
        <w:r w:rsidR="00877DC8">
          <w:rPr>
            <w:noProof/>
            <w:webHidden/>
          </w:rPr>
          <w:fldChar w:fldCharType="end"/>
        </w:r>
      </w:hyperlink>
    </w:p>
    <w:p w14:paraId="4BA721B3" w14:textId="35AD6B97" w:rsidR="00727431" w:rsidRDefault="00030EB1" w:rsidP="005F37E7">
      <w:pPr>
        <w:pStyle w:val="Mucluc3"/>
      </w:pPr>
      <w:r>
        <w:rPr>
          <w:rFonts w:eastAsia="Tahoma" w:cs="Tahoma"/>
          <w:u w:val="single"/>
        </w:rPr>
        <w:fldChar w:fldCharType="end"/>
      </w:r>
      <w:r w:rsidR="00F34A9B">
        <w:t xml:space="preserve"> </w:t>
      </w:r>
      <w:r w:rsidR="00727431">
        <w:br w:type="page"/>
      </w:r>
    </w:p>
    <w:p w14:paraId="2F391810" w14:textId="68A69BB3" w:rsidR="00224F53" w:rsidRDefault="00224F53" w:rsidP="009A4C41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 w:rsidR="002963B3"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42E595DD" w14:textId="7410C23E" w:rsidR="00122C66" w:rsidRDefault="00224F53" w:rsidP="00A44839">
      <w:pPr>
        <w:jc w:val="center"/>
      </w:pPr>
      <w:r w:rsidRPr="00853766">
        <w:t>(</w:t>
      </w:r>
      <w:proofErr w:type="spellStart"/>
      <w:r w:rsidRPr="00853766">
        <w:t>Nội</w:t>
      </w:r>
      <w:proofErr w:type="spellEnd"/>
      <w:r w:rsidRPr="00853766">
        <w:t xml:space="preserve"> dung </w:t>
      </w:r>
      <w:proofErr w:type="spellStart"/>
      <w:r w:rsidRPr="00853766">
        <w:t>này</w:t>
      </w:r>
      <w:proofErr w:type="spellEnd"/>
      <w:r w:rsidRPr="00853766">
        <w:t xml:space="preserve"> </w:t>
      </w:r>
      <w:proofErr w:type="spellStart"/>
      <w:r w:rsidR="00853766" w:rsidRPr="00853766">
        <w:t>để</w:t>
      </w:r>
      <w:proofErr w:type="spellEnd"/>
      <w:r w:rsidR="00853766" w:rsidRPr="00853766">
        <w:t xml:space="preserve"> </w:t>
      </w:r>
      <w:proofErr w:type="spellStart"/>
      <w:r w:rsidR="00853766" w:rsidRPr="00853766">
        <w:t>tha</w:t>
      </w:r>
      <w:r w:rsidR="00853766">
        <w:t>m</w:t>
      </w:r>
      <w:proofErr w:type="spellEnd"/>
      <w:r w:rsidR="00853766">
        <w:t xml:space="preserve"> </w:t>
      </w:r>
      <w:proofErr w:type="spellStart"/>
      <w:r w:rsidR="00853766">
        <w:t>khảo</w:t>
      </w:r>
      <w:proofErr w:type="spellEnd"/>
      <w:r w:rsidR="00853766">
        <w:t xml:space="preserve"> </w:t>
      </w:r>
      <w:proofErr w:type="spellStart"/>
      <w:r w:rsidR="00853766">
        <w:t>cách</w:t>
      </w:r>
      <w:proofErr w:type="spellEnd"/>
      <w:r w:rsidR="00853766">
        <w:t xml:space="preserve"> </w:t>
      </w:r>
      <w:proofErr w:type="spellStart"/>
      <w:r w:rsidR="00853766">
        <w:t>làm</w:t>
      </w:r>
      <w:proofErr w:type="spellEnd"/>
      <w:r w:rsidR="00853766">
        <w:t xml:space="preserve"> </w:t>
      </w:r>
      <w:proofErr w:type="spellStart"/>
      <w:r w:rsidR="00853766">
        <w:t>bài</w:t>
      </w:r>
      <w:proofErr w:type="spellEnd"/>
      <w:r w:rsidR="00853766">
        <w:t xml:space="preserve"> </w:t>
      </w:r>
      <w:proofErr w:type="spellStart"/>
      <w:r w:rsidR="00853766">
        <w:t>tập</w:t>
      </w:r>
      <w:proofErr w:type="spellEnd"/>
      <w:r w:rsidR="00853766">
        <w:t xml:space="preserve"> </w:t>
      </w:r>
      <w:proofErr w:type="spellStart"/>
      <w:r w:rsidR="00853766">
        <w:t>lớn</w:t>
      </w:r>
      <w:proofErr w:type="spellEnd"/>
      <w:r w:rsidR="003613A4">
        <w:t xml:space="preserve">. </w:t>
      </w:r>
      <w:proofErr w:type="spellStart"/>
      <w:r w:rsidR="003613A4">
        <w:t>Trong</w:t>
      </w:r>
      <w:proofErr w:type="spellEnd"/>
      <w:r w:rsidR="003613A4">
        <w:t xml:space="preserve"> </w:t>
      </w:r>
      <w:proofErr w:type="spellStart"/>
      <w:r w:rsidR="00122C66">
        <w:t>Quản</w:t>
      </w:r>
      <w:proofErr w:type="spellEnd"/>
      <w:r w:rsidR="00122C66">
        <w:t xml:space="preserve"> </w:t>
      </w:r>
      <w:proofErr w:type="spellStart"/>
      <w:r w:rsidR="00122C66">
        <w:t>lý</w:t>
      </w:r>
      <w:proofErr w:type="spellEnd"/>
      <w:r w:rsidR="00122C66">
        <w:t xml:space="preserve"> </w:t>
      </w:r>
      <w:proofErr w:type="spellStart"/>
      <w:r w:rsidR="00122C66">
        <w:t>dự</w:t>
      </w:r>
      <w:proofErr w:type="spellEnd"/>
      <w:r w:rsidR="00122C66">
        <w:t xml:space="preserve"> </w:t>
      </w:r>
      <w:proofErr w:type="spellStart"/>
      <w:r w:rsidR="00122C66">
        <w:t>án</w:t>
      </w:r>
      <w:proofErr w:type="spellEnd"/>
      <w:r w:rsidR="003613A4">
        <w:t xml:space="preserve">, </w:t>
      </w:r>
      <w:proofErr w:type="spellStart"/>
      <w:r w:rsidR="003613A4">
        <w:t>các</w:t>
      </w:r>
      <w:proofErr w:type="spellEnd"/>
      <w:r w:rsidR="003613A4">
        <w:t xml:space="preserve"> qui </w:t>
      </w:r>
      <w:proofErr w:type="spellStart"/>
      <w:r w:rsidR="003613A4">
        <w:t>tắc</w:t>
      </w:r>
      <w:proofErr w:type="spellEnd"/>
      <w:r w:rsidR="003613A4">
        <w:t xml:space="preserve"> </w:t>
      </w:r>
      <w:proofErr w:type="spellStart"/>
      <w:r w:rsidR="003613A4">
        <w:t>tương</w:t>
      </w:r>
      <w:proofErr w:type="spellEnd"/>
      <w:r w:rsidR="003613A4">
        <w:t xml:space="preserve"> </w:t>
      </w:r>
      <w:proofErr w:type="spellStart"/>
      <w:r w:rsidR="003613A4">
        <w:t>tự</w:t>
      </w:r>
      <w:proofErr w:type="spellEnd"/>
      <w:r w:rsidR="003613A4">
        <w:t xml:space="preserve"> </w:t>
      </w:r>
      <w:proofErr w:type="spellStart"/>
      <w:r w:rsidR="003613A4">
        <w:t>cũng</w:t>
      </w:r>
      <w:proofErr w:type="spellEnd"/>
      <w:r w:rsidR="003613A4">
        <w:t xml:space="preserve"> </w:t>
      </w:r>
      <w:proofErr w:type="spellStart"/>
      <w:r w:rsidR="003613A4">
        <w:t>sẽ</w:t>
      </w:r>
      <w:proofErr w:type="spellEnd"/>
      <w:r w:rsidR="003613A4">
        <w:t xml:space="preserve"> </w:t>
      </w:r>
      <w:proofErr w:type="spellStart"/>
      <w:r w:rsidR="003613A4">
        <w:t>được</w:t>
      </w:r>
      <w:proofErr w:type="spellEnd"/>
      <w:r w:rsidR="003613A4">
        <w:t xml:space="preserve"> </w:t>
      </w:r>
      <w:proofErr w:type="spellStart"/>
      <w:r w:rsidR="003613A4">
        <w:t>viết</w:t>
      </w:r>
      <w:proofErr w:type="spellEnd"/>
      <w:r w:rsidR="003613A4">
        <w:t xml:space="preserve"> ra </w:t>
      </w:r>
      <w:proofErr w:type="spellStart"/>
      <w:r w:rsidR="008D4E35">
        <w:t>và</w:t>
      </w:r>
      <w:proofErr w:type="spellEnd"/>
      <w:r w:rsidR="008D4E35">
        <w:t xml:space="preserve"> </w:t>
      </w:r>
      <w:proofErr w:type="spellStart"/>
      <w:r w:rsidR="008D4E35">
        <w:t>phải</w:t>
      </w:r>
      <w:proofErr w:type="spellEnd"/>
      <w:r w:rsidR="003613A4">
        <w:t xml:space="preserve"> </w:t>
      </w:r>
      <w:proofErr w:type="spellStart"/>
      <w:r w:rsidR="003613A4">
        <w:t>bảo</w:t>
      </w:r>
      <w:proofErr w:type="spellEnd"/>
      <w:r w:rsidR="003613A4">
        <w:t xml:space="preserve"> </w:t>
      </w:r>
      <w:proofErr w:type="spellStart"/>
      <w:r w:rsidR="003613A4">
        <w:t>đảm</w:t>
      </w:r>
      <w:proofErr w:type="spellEnd"/>
      <w:r w:rsidR="003613A4">
        <w:t xml:space="preserve"> </w:t>
      </w:r>
      <w:proofErr w:type="spellStart"/>
      <w:r w:rsidR="003613A4">
        <w:t>cả</w:t>
      </w:r>
      <w:proofErr w:type="spellEnd"/>
      <w:r w:rsidR="003613A4">
        <w:t xml:space="preserve"> </w:t>
      </w:r>
      <w:proofErr w:type="spellStart"/>
      <w:r w:rsidR="003613A4">
        <w:t>nhóm</w:t>
      </w:r>
      <w:proofErr w:type="spellEnd"/>
      <w:r w:rsidR="003613A4">
        <w:t xml:space="preserve"> </w:t>
      </w:r>
      <w:proofErr w:type="spellStart"/>
      <w:r w:rsidR="003613A4">
        <w:t>phải</w:t>
      </w:r>
      <w:proofErr w:type="spellEnd"/>
      <w:r w:rsidR="003613A4">
        <w:t xml:space="preserve"> </w:t>
      </w:r>
      <w:proofErr w:type="spellStart"/>
      <w:r w:rsidR="003613A4">
        <w:t>tuân</w:t>
      </w:r>
      <w:proofErr w:type="spellEnd"/>
      <w:r w:rsidR="003613A4">
        <w:t xml:space="preserve"> </w:t>
      </w:r>
      <w:proofErr w:type="spellStart"/>
      <w:r w:rsidR="003613A4">
        <w:t>th</w:t>
      </w:r>
      <w:r w:rsidR="00770814">
        <w:t>ủ</w:t>
      </w:r>
      <w:proofErr w:type="spellEnd"/>
      <w:r w:rsidR="00BB59CD">
        <w:t>.</w:t>
      </w:r>
      <w:bookmarkStart w:id="0" w:name="_GoBack"/>
      <w:bookmarkEnd w:id="0"/>
      <w:r w:rsidR="00122C66">
        <w:t>)</w:t>
      </w:r>
    </w:p>
    <w:p w14:paraId="72AAB5AF" w14:textId="77777777" w:rsidR="00A44839" w:rsidRDefault="00A44839" w:rsidP="00A44839"/>
    <w:p w14:paraId="0D147F48" w14:textId="5C038F45" w:rsidR="00A44839" w:rsidRPr="00A44839" w:rsidRDefault="00A44839" w:rsidP="00A44839">
      <w:pPr>
        <w:rPr>
          <w:rStyle w:val="Manh"/>
        </w:rPr>
      </w:pPr>
      <w:r w:rsidRPr="00A44839">
        <w:rPr>
          <w:rStyle w:val="Manh"/>
        </w:rPr>
        <w:t>V</w:t>
      </w:r>
      <w:r w:rsidR="00AC5ED2">
        <w:rPr>
          <w:rStyle w:val="Manh"/>
        </w:rPr>
        <w:t>Ề TỔ CHỨ</w:t>
      </w:r>
      <w:r w:rsidR="004A60F2">
        <w:rPr>
          <w:rStyle w:val="Manh"/>
        </w:rPr>
        <w:t>C</w:t>
      </w:r>
    </w:p>
    <w:p w14:paraId="7470A983" w14:textId="267EC4F5" w:rsidR="00A44839" w:rsidRDefault="00A44839" w:rsidP="008A60DC">
      <w:pPr>
        <w:pStyle w:val="oancuaDanhsach"/>
        <w:numPr>
          <w:ilvl w:val="0"/>
          <w:numId w:val="34"/>
        </w:numPr>
      </w:pPr>
      <w:proofErr w:type="spellStart"/>
      <w:r>
        <w:t>Nhóm</w:t>
      </w:r>
      <w:proofErr w:type="spellEnd"/>
      <w:r>
        <w:t xml:space="preserve"> 4 </w:t>
      </w:r>
      <w:proofErr w:type="spellStart"/>
      <w:r w:rsidR="008A60DC">
        <w:t>sinh</w:t>
      </w:r>
      <w:proofErr w:type="spellEnd"/>
      <w:r w:rsidR="008A60DC">
        <w:t xml:space="preserve"> </w:t>
      </w:r>
      <w:proofErr w:type="spellStart"/>
      <w:r w:rsidR="008A60DC">
        <w:t>viên</w:t>
      </w:r>
      <w:proofErr w:type="spellEnd"/>
    </w:p>
    <w:p w14:paraId="6856A6CB" w14:textId="530C9787" w:rsidR="009F0F85" w:rsidRPr="004A60F2" w:rsidRDefault="009F0F85" w:rsidP="008A60DC">
      <w:pPr>
        <w:pStyle w:val="oancuaDanhsach"/>
        <w:numPr>
          <w:ilvl w:val="0"/>
          <w:numId w:val="34"/>
        </w:numPr>
      </w:pPr>
      <w:proofErr w:type="spellStart"/>
      <w:r w:rsidRPr="004A60F2">
        <w:t>Ngày</w:t>
      </w:r>
      <w:proofErr w:type="spellEnd"/>
      <w:r w:rsidRPr="004A60F2">
        <w:t xml:space="preserve"> 2020</w:t>
      </w:r>
      <w:r w:rsidR="005D09D2" w:rsidRPr="004A60F2">
        <w:t xml:space="preserve">/01/01 </w:t>
      </w:r>
      <w:proofErr w:type="spellStart"/>
      <w:r w:rsidR="005D09D2" w:rsidRPr="004A60F2">
        <w:t>được</w:t>
      </w:r>
      <w:proofErr w:type="spellEnd"/>
      <w:r w:rsidR="005D09D2" w:rsidRPr="004A60F2">
        <w:t xml:space="preserve"> </w:t>
      </w:r>
      <w:proofErr w:type="spellStart"/>
      <w:r w:rsidR="005D09D2" w:rsidRPr="004A60F2">
        <w:t>coi</w:t>
      </w:r>
      <w:proofErr w:type="spellEnd"/>
      <w:r w:rsidR="005D09D2" w:rsidRPr="004A60F2">
        <w:t xml:space="preserve"> </w:t>
      </w:r>
      <w:proofErr w:type="spellStart"/>
      <w:r w:rsidR="005D09D2" w:rsidRPr="004A60F2">
        <w:t>là</w:t>
      </w:r>
      <w:proofErr w:type="spellEnd"/>
      <w:r w:rsidR="005D09D2" w:rsidRPr="004A60F2">
        <w:t xml:space="preserve"> </w:t>
      </w:r>
      <w:proofErr w:type="spellStart"/>
      <w:r w:rsidR="005D09D2" w:rsidRPr="004A60F2">
        <w:t>ngày</w:t>
      </w:r>
      <w:proofErr w:type="spellEnd"/>
      <w:r w:rsidR="005D09D2" w:rsidRPr="004A60F2">
        <w:t xml:space="preserve"> </w:t>
      </w:r>
      <w:r w:rsidR="004A60F2" w:rsidRPr="004A60F2">
        <w:t xml:space="preserve">G, </w:t>
      </w:r>
      <w:proofErr w:type="spellStart"/>
      <w:r w:rsidR="004A60F2" w:rsidRPr="004A60F2">
        <w:t>ng</w:t>
      </w:r>
      <w:r w:rsidR="004A60F2">
        <w:t>ày</w:t>
      </w:r>
      <w:proofErr w:type="spellEnd"/>
      <w:r w:rsidR="004A60F2">
        <w:t xml:space="preserve"> </w:t>
      </w:r>
      <w:proofErr w:type="spellStart"/>
      <w:r w:rsidR="004A60F2">
        <w:t>nộp</w:t>
      </w:r>
      <w:proofErr w:type="spellEnd"/>
      <w:r w:rsidR="004A60F2">
        <w:t xml:space="preserve"> </w:t>
      </w:r>
      <w:proofErr w:type="spellStart"/>
      <w:r w:rsidR="004A60F2">
        <w:t>bài</w:t>
      </w:r>
      <w:proofErr w:type="spellEnd"/>
      <w:r w:rsidR="004A60F2">
        <w:t xml:space="preserve">, </w:t>
      </w:r>
      <w:proofErr w:type="spellStart"/>
      <w:r w:rsidR="004A60F2">
        <w:t>ngày</w:t>
      </w:r>
      <w:proofErr w:type="spellEnd"/>
      <w:r w:rsidR="004A60F2">
        <w:t xml:space="preserve"> </w:t>
      </w:r>
      <w:proofErr w:type="spellStart"/>
      <w:r w:rsidR="004A60F2">
        <w:t>kiểm</w:t>
      </w:r>
      <w:proofErr w:type="spellEnd"/>
      <w:r w:rsidR="004A60F2">
        <w:t xml:space="preserve"> </w:t>
      </w:r>
      <w:proofErr w:type="spellStart"/>
      <w:r w:rsidR="004A60F2">
        <w:t>tra</w:t>
      </w:r>
      <w:proofErr w:type="spellEnd"/>
      <w:r w:rsidR="004A60F2">
        <w:t xml:space="preserve"> </w:t>
      </w:r>
      <w:proofErr w:type="spellStart"/>
      <w:r w:rsidR="004A60F2">
        <w:t>để</w:t>
      </w:r>
      <w:proofErr w:type="spellEnd"/>
      <w:r w:rsidR="004A60F2">
        <w:t xml:space="preserve"> </w:t>
      </w:r>
      <w:proofErr w:type="spellStart"/>
      <w:r w:rsidR="004A60F2">
        <w:t>áp</w:t>
      </w:r>
      <w:proofErr w:type="spellEnd"/>
      <w:r w:rsidR="004A60F2">
        <w:t xml:space="preserve"> </w:t>
      </w:r>
      <w:proofErr w:type="spellStart"/>
      <w:r w:rsidR="004A60F2">
        <w:t>dụng</w:t>
      </w:r>
      <w:proofErr w:type="spellEnd"/>
      <w:r w:rsidR="004A60F2">
        <w:t xml:space="preserve"> </w:t>
      </w:r>
      <w:proofErr w:type="spellStart"/>
      <w:r w:rsidR="004A60F2">
        <w:t>cho</w:t>
      </w:r>
      <w:proofErr w:type="spellEnd"/>
      <w:r w:rsidR="004A60F2">
        <w:t xml:space="preserve"> </w:t>
      </w:r>
      <w:proofErr w:type="spellStart"/>
      <w:r w:rsidR="004A60F2">
        <w:t>mọi</w:t>
      </w:r>
      <w:proofErr w:type="spellEnd"/>
      <w:r w:rsidR="004A60F2">
        <w:t xml:space="preserve"> </w:t>
      </w:r>
      <w:proofErr w:type="spellStart"/>
      <w:r w:rsidR="001E2510">
        <w:t>thông</w:t>
      </w:r>
      <w:proofErr w:type="spellEnd"/>
      <w:r w:rsidR="001E2510">
        <w:t xml:space="preserve"> tin </w:t>
      </w:r>
      <w:proofErr w:type="spellStart"/>
      <w:r w:rsidR="001E2510">
        <w:t>bên</w:t>
      </w:r>
      <w:proofErr w:type="spellEnd"/>
      <w:r w:rsidR="001E2510">
        <w:t xml:space="preserve"> </w:t>
      </w:r>
      <w:proofErr w:type="spellStart"/>
      <w:r w:rsidR="001E2510">
        <w:t>dưới</w:t>
      </w:r>
      <w:proofErr w:type="spellEnd"/>
    </w:p>
    <w:p w14:paraId="56D04E45" w14:textId="77777777" w:rsidR="00C64416" w:rsidRPr="004A60F2" w:rsidRDefault="00C64416" w:rsidP="00C64416">
      <w:pPr>
        <w:ind w:left="360"/>
      </w:pPr>
    </w:p>
    <w:p w14:paraId="7D494D8D" w14:textId="6125B57F" w:rsidR="00C64416" w:rsidRDefault="00AC5ED2" w:rsidP="00C64416">
      <w:r>
        <w:rPr>
          <w:rStyle w:val="Manh"/>
        </w:rPr>
        <w:t>VỀ QUẢN LÝ MÃ NGUỒN</w:t>
      </w:r>
    </w:p>
    <w:p w14:paraId="5326159C" w14:textId="2B9577B3" w:rsidR="00253719" w:rsidRDefault="00253719" w:rsidP="00C64416"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proofErr w:type="spellEnd"/>
      <w:r>
        <w:t xml:space="preserve">,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Git.</w:t>
      </w:r>
    </w:p>
    <w:p w14:paraId="4990C3B2" w14:textId="6DA0F6B9" w:rsidR="00253719" w:rsidRDefault="00253719" w:rsidP="00C64416">
      <w:pPr>
        <w:pStyle w:val="oancuaDanhsach"/>
        <w:numPr>
          <w:ilvl w:val="0"/>
          <w:numId w:val="35"/>
        </w:numPr>
      </w:pPr>
      <w:r>
        <w:t xml:space="preserve"> </w:t>
      </w:r>
      <w:proofErr w:type="spellStart"/>
      <w:r w:rsidRPr="00253719">
        <w:t>Mỗi</w:t>
      </w:r>
      <w:proofErr w:type="spellEnd"/>
      <w:r w:rsidRPr="00253719">
        <w:t xml:space="preserve"> SV </w:t>
      </w:r>
      <w:proofErr w:type="spellStart"/>
      <w:r w:rsidRPr="00253719">
        <w:t>đều</w:t>
      </w:r>
      <w:proofErr w:type="spellEnd"/>
      <w:r w:rsidRPr="00253719">
        <w:t xml:space="preserve"> </w:t>
      </w:r>
      <w:proofErr w:type="spellStart"/>
      <w:r w:rsidRPr="00253719">
        <w:t>phải</w:t>
      </w:r>
      <w:proofErr w:type="spellEnd"/>
      <w:r w:rsidRPr="00253719">
        <w:t xml:space="preserve"> </w:t>
      </w:r>
      <w:proofErr w:type="spellStart"/>
      <w:r w:rsidRPr="00253719">
        <w:t>có</w:t>
      </w:r>
      <w:proofErr w:type="spellEnd"/>
      <w:r w:rsidRPr="00253719">
        <w:t xml:space="preserve"> </w:t>
      </w:r>
      <w:proofErr w:type="spellStart"/>
      <w:r w:rsidRPr="00253719">
        <w:t>t</w:t>
      </w:r>
      <w:r>
        <w:t>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GitHub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>.</w:t>
      </w:r>
    </w:p>
    <w:p w14:paraId="4CF788C9" w14:textId="4AEFEFF3" w:rsidR="00253719" w:rsidRDefault="00253719" w:rsidP="00C64416">
      <w:pPr>
        <w:pStyle w:val="oancuaDanhsach"/>
        <w:numPr>
          <w:ilvl w:val="0"/>
          <w:numId w:val="35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Repository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 w:rsidR="00F55141">
        <w:t xml:space="preserve"> </w:t>
      </w:r>
      <w:proofErr w:type="spellStart"/>
      <w:r w:rsidR="00F55141">
        <w:t>chứa</w:t>
      </w:r>
      <w:proofErr w:type="spellEnd"/>
      <w:r w:rsidR="00F55141">
        <w:t xml:space="preserve"> </w:t>
      </w:r>
      <w:proofErr w:type="spellStart"/>
      <w:r w:rsidR="00F55141">
        <w:t>toàn</w:t>
      </w:r>
      <w:proofErr w:type="spellEnd"/>
      <w:r w:rsidR="00F55141">
        <w:t xml:space="preserve"> </w:t>
      </w:r>
      <w:proofErr w:type="spellStart"/>
      <w:r w:rsidR="00F55141">
        <w:t>bộ</w:t>
      </w:r>
      <w:proofErr w:type="spellEnd"/>
      <w:r w:rsidR="00F55141">
        <w:t xml:space="preserve"> </w:t>
      </w:r>
      <w:proofErr w:type="spellStart"/>
      <w:r w:rsidR="00F55141">
        <w:t>chương</w:t>
      </w:r>
      <w:proofErr w:type="spellEnd"/>
      <w:r w:rsidR="00F55141">
        <w:t xml:space="preserve"> </w:t>
      </w:r>
      <w:proofErr w:type="spellStart"/>
      <w:r w:rsidR="00F55141">
        <w:t>trình</w:t>
      </w:r>
      <w:proofErr w:type="spellEnd"/>
    </w:p>
    <w:p w14:paraId="34E32D39" w14:textId="77777777" w:rsidR="00A84D40" w:rsidRDefault="00B65C9D" w:rsidP="00C64416">
      <w:pPr>
        <w:pStyle w:val="oancuaDanhsach"/>
        <w:numPr>
          <w:ilvl w:val="0"/>
          <w:numId w:val="35"/>
        </w:numPr>
      </w:pPr>
      <w:r w:rsidRPr="0096683F">
        <w:t>Repo</w:t>
      </w:r>
      <w:r w:rsidR="00A7166E" w:rsidRPr="0096683F">
        <w:t xml:space="preserve">sitory </w:t>
      </w:r>
      <w:proofErr w:type="spellStart"/>
      <w:r w:rsidR="00A7166E" w:rsidRPr="0096683F">
        <w:t>được</w:t>
      </w:r>
      <w:proofErr w:type="spellEnd"/>
      <w:r w:rsidR="00A7166E" w:rsidRPr="0096683F">
        <w:t xml:space="preserve"> </w:t>
      </w:r>
      <w:proofErr w:type="spellStart"/>
      <w:r w:rsidR="00A7166E" w:rsidRPr="0096683F">
        <w:t>tổ</w:t>
      </w:r>
      <w:proofErr w:type="spellEnd"/>
      <w:r w:rsidR="00A7166E" w:rsidRPr="0096683F">
        <w:t xml:space="preserve"> </w:t>
      </w:r>
      <w:proofErr w:type="spellStart"/>
      <w:r w:rsidR="00A7166E" w:rsidRPr="0096683F">
        <w:t>chức</w:t>
      </w:r>
      <w:proofErr w:type="spellEnd"/>
      <w:r w:rsidR="00A7166E" w:rsidRPr="0096683F">
        <w:t xml:space="preserve"> </w:t>
      </w:r>
      <w:proofErr w:type="spellStart"/>
      <w:r w:rsidR="0096683F" w:rsidRPr="0096683F">
        <w:t>với</w:t>
      </w:r>
      <w:proofErr w:type="spellEnd"/>
      <w:r w:rsidR="0096683F" w:rsidRPr="0096683F">
        <w:t xml:space="preserve"> 4 </w:t>
      </w:r>
      <w:proofErr w:type="spellStart"/>
      <w:r w:rsidR="0096683F" w:rsidRPr="0096683F">
        <w:t>th</w:t>
      </w:r>
      <w:r w:rsidR="0096683F">
        <w:t>ư</w:t>
      </w:r>
      <w:proofErr w:type="spellEnd"/>
      <w:r w:rsidR="0096683F">
        <w:t xml:space="preserve"> </w:t>
      </w:r>
      <w:proofErr w:type="spellStart"/>
      <w:r w:rsidR="0096683F">
        <w:t>mục</w:t>
      </w:r>
      <w:proofErr w:type="spellEnd"/>
      <w:r w:rsidR="0096683F">
        <w:t>:</w:t>
      </w:r>
      <w:r w:rsidR="00A84D40" w:rsidRPr="00A84D40">
        <w:rPr>
          <w:noProof/>
        </w:rPr>
        <w:t xml:space="preserve"> </w:t>
      </w:r>
    </w:p>
    <w:p w14:paraId="15195018" w14:textId="7AE31270" w:rsidR="00253719" w:rsidRDefault="00CA32C8" w:rsidP="00A84D40">
      <w:pPr>
        <w:pStyle w:val="oancuaDanhsach"/>
        <w:ind w:left="1440"/>
      </w:pPr>
      <w:r>
        <w:rPr>
          <w:noProof/>
        </w:rPr>
        <w:drawing>
          <wp:inline distT="0" distB="0" distL="0" distR="0" wp14:anchorId="74474866" wp14:editId="0693E056">
            <wp:extent cx="2880625" cy="908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7994" cy="92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5BB57" w14:textId="227B4009" w:rsidR="0096683F" w:rsidRDefault="009E1B22" w:rsidP="00C64416">
      <w:pPr>
        <w:pStyle w:val="oancuaDanhsach"/>
        <w:numPr>
          <w:ilvl w:val="2"/>
          <w:numId w:val="35"/>
        </w:numPr>
        <w:ind w:left="1620"/>
      </w:pPr>
      <w:r w:rsidRPr="009E1B22">
        <w:rPr>
          <w:b/>
          <w:bCs/>
        </w:rPr>
        <w:t>d</w:t>
      </w:r>
      <w:r w:rsidR="00A84D40" w:rsidRPr="009E1B22">
        <w:rPr>
          <w:b/>
          <w:bCs/>
        </w:rPr>
        <w:t>ocs:</w:t>
      </w:r>
      <w:r w:rsidR="00A84D40" w:rsidRPr="00A84D40">
        <w:t xml:space="preserve"> </w:t>
      </w:r>
      <w:proofErr w:type="spellStart"/>
      <w:r w:rsidR="00A84D40" w:rsidRPr="00A84D40">
        <w:t>chứa</w:t>
      </w:r>
      <w:proofErr w:type="spellEnd"/>
      <w:r w:rsidR="00A84D40" w:rsidRPr="00A84D40">
        <w:t xml:space="preserve"> </w:t>
      </w:r>
      <w:proofErr w:type="spellStart"/>
      <w:r w:rsidR="00A84D40" w:rsidRPr="00A84D40">
        <w:t>tài</w:t>
      </w:r>
      <w:proofErr w:type="spellEnd"/>
      <w:r w:rsidR="00A84D40" w:rsidRPr="00A84D40">
        <w:t xml:space="preserve"> </w:t>
      </w:r>
      <w:proofErr w:type="spellStart"/>
      <w:r w:rsidR="00A84D40" w:rsidRPr="00A84D40">
        <w:t>liệu</w:t>
      </w:r>
      <w:proofErr w:type="spellEnd"/>
      <w:r w:rsidR="00A84D40" w:rsidRPr="00A84D40">
        <w:t xml:space="preserve"> </w:t>
      </w:r>
      <w:proofErr w:type="spellStart"/>
      <w:r w:rsidR="00A84D40" w:rsidRPr="00A84D40">
        <w:t>dự</w:t>
      </w:r>
      <w:proofErr w:type="spellEnd"/>
      <w:r w:rsidR="00A84D40" w:rsidRPr="00A84D40">
        <w:t xml:space="preserve"> </w:t>
      </w:r>
      <w:proofErr w:type="spellStart"/>
      <w:r w:rsidR="00A84D40">
        <w:t>án</w:t>
      </w:r>
      <w:proofErr w:type="spellEnd"/>
      <w:r w:rsidR="00E24534">
        <w:t xml:space="preserve"> </w:t>
      </w:r>
      <w:proofErr w:type="spellStart"/>
      <w:r w:rsidR="00E24534">
        <w:t>tự</w:t>
      </w:r>
      <w:proofErr w:type="spellEnd"/>
      <w:r w:rsidR="00E24534">
        <w:t xml:space="preserve"> </w:t>
      </w:r>
      <w:proofErr w:type="spellStart"/>
      <w:r w:rsidR="00E24534">
        <w:t>viết</w:t>
      </w:r>
      <w:proofErr w:type="spellEnd"/>
      <w:r w:rsidR="000342ED">
        <w:t>.</w:t>
      </w:r>
      <w:r w:rsidR="00FD4755">
        <w:t xml:space="preserve"> </w:t>
      </w:r>
      <w:proofErr w:type="spellStart"/>
      <w:r w:rsidR="00FD4755">
        <w:t>Đây</w:t>
      </w:r>
      <w:proofErr w:type="spellEnd"/>
      <w:r w:rsidR="00FD4755">
        <w:t xml:space="preserve"> </w:t>
      </w:r>
      <w:proofErr w:type="spellStart"/>
      <w:r w:rsidR="00FD4755">
        <w:t>là</w:t>
      </w:r>
      <w:proofErr w:type="spellEnd"/>
      <w:r w:rsidR="00FD4755">
        <w:t xml:space="preserve"> </w:t>
      </w:r>
      <w:proofErr w:type="spellStart"/>
      <w:r w:rsidR="00FD4755">
        <w:t>thư</w:t>
      </w:r>
      <w:proofErr w:type="spellEnd"/>
      <w:r w:rsidR="00FD4755">
        <w:t xml:space="preserve"> </w:t>
      </w:r>
      <w:proofErr w:type="spellStart"/>
      <w:r w:rsidR="00FD4755">
        <w:t>mục</w:t>
      </w:r>
      <w:proofErr w:type="spellEnd"/>
      <w:r w:rsidR="00FD4755">
        <w:t xml:space="preserve"> </w:t>
      </w:r>
      <w:proofErr w:type="spellStart"/>
      <w:r w:rsidR="00FD4755">
        <w:t>nội</w:t>
      </w:r>
      <w:proofErr w:type="spellEnd"/>
      <w:r w:rsidR="00FD4755">
        <w:t xml:space="preserve"> </w:t>
      </w:r>
      <w:proofErr w:type="spellStart"/>
      <w:r w:rsidR="00FD4755">
        <w:t>bộ</w:t>
      </w:r>
      <w:proofErr w:type="spellEnd"/>
      <w:r w:rsidR="00FD4755">
        <w:t xml:space="preserve"> </w:t>
      </w:r>
      <w:proofErr w:type="spellStart"/>
      <w:r w:rsidR="00FD4755">
        <w:t>của</w:t>
      </w:r>
      <w:proofErr w:type="spellEnd"/>
      <w:r w:rsidR="00FD4755">
        <w:t xml:space="preserve"> </w:t>
      </w:r>
      <w:proofErr w:type="spellStart"/>
      <w:r w:rsidR="00FD4755">
        <w:t>dự</w:t>
      </w:r>
      <w:proofErr w:type="spellEnd"/>
      <w:r w:rsidR="00FD4755">
        <w:t xml:space="preserve"> </w:t>
      </w:r>
      <w:proofErr w:type="spellStart"/>
      <w:r w:rsidR="00FD4755">
        <w:t>án</w:t>
      </w:r>
      <w:proofErr w:type="spellEnd"/>
      <w:r w:rsidR="00F41A82">
        <w:t>.</w:t>
      </w:r>
      <w:r w:rsidR="000342ED">
        <w:t xml:space="preserve"> </w:t>
      </w:r>
      <w:proofErr w:type="spellStart"/>
      <w:r w:rsidR="00FD4755" w:rsidRPr="00FD4755">
        <w:rPr>
          <w:color w:val="FF0000"/>
        </w:rPr>
        <w:t>Trong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học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phần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, SV </w:t>
      </w:r>
      <w:proofErr w:type="spellStart"/>
      <w:r w:rsidR="00FD4755" w:rsidRPr="00FD4755">
        <w:rPr>
          <w:color w:val="FF0000"/>
        </w:rPr>
        <w:t>phải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để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chính</w:t>
      </w:r>
      <w:proofErr w:type="spellEnd"/>
      <w:r w:rsidRPr="00FD4755">
        <w:rPr>
          <w:color w:val="FF0000"/>
        </w:rPr>
        <w:t xml:space="preserve"> </w:t>
      </w:r>
      <w:proofErr w:type="spellStart"/>
      <w:r w:rsidRPr="00FD4755">
        <w:rPr>
          <w:color w:val="FF0000"/>
        </w:rPr>
        <w:t>bản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báo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cáo</w:t>
      </w:r>
      <w:proofErr w:type="spellEnd"/>
      <w:r w:rsidR="00E24534" w:rsidRPr="00FD4755">
        <w:rPr>
          <w:color w:val="FF0000"/>
        </w:rPr>
        <w:t xml:space="preserve"> </w:t>
      </w:r>
      <w:proofErr w:type="spellStart"/>
      <w:r w:rsidR="00E24534" w:rsidRPr="00FD4755">
        <w:rPr>
          <w:color w:val="FF0000"/>
        </w:rPr>
        <w:t>này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vào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đây</w:t>
      </w:r>
      <w:proofErr w:type="spellEnd"/>
      <w:r w:rsidR="00FD4755" w:rsidRPr="00FD4755">
        <w:rPr>
          <w:color w:val="FF0000"/>
        </w:rPr>
        <w:t xml:space="preserve">, </w:t>
      </w:r>
      <w:proofErr w:type="spellStart"/>
      <w:r w:rsidR="00FD4755" w:rsidRPr="00FD4755">
        <w:rPr>
          <w:color w:val="FF0000"/>
        </w:rPr>
        <w:t>và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cùng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nhau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kết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hợp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soạn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thảo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chung</w:t>
      </w:r>
      <w:proofErr w:type="spellEnd"/>
      <w:r w:rsidR="00FD4755" w:rsidRPr="00FD4755">
        <w:rPr>
          <w:color w:val="FF0000"/>
        </w:rPr>
        <w:t xml:space="preserve"> </w:t>
      </w:r>
      <w:proofErr w:type="spellStart"/>
      <w:r w:rsidR="00FD4755" w:rsidRPr="00FD4755">
        <w:rPr>
          <w:color w:val="FF0000"/>
        </w:rPr>
        <w:t>với</w:t>
      </w:r>
      <w:proofErr w:type="spellEnd"/>
      <w:r w:rsidR="00FD4755" w:rsidRPr="00FD4755">
        <w:rPr>
          <w:color w:val="FF0000"/>
        </w:rPr>
        <w:t xml:space="preserve"> file </w:t>
      </w:r>
      <w:proofErr w:type="spellStart"/>
      <w:r w:rsidR="00FD4755" w:rsidRPr="00FD4755">
        <w:rPr>
          <w:color w:val="FF0000"/>
        </w:rPr>
        <w:t>này</w:t>
      </w:r>
      <w:proofErr w:type="spellEnd"/>
      <w:r w:rsidR="00E24534">
        <w:t xml:space="preserve">. </w:t>
      </w:r>
    </w:p>
    <w:p w14:paraId="1E80A659" w14:textId="0190FB12" w:rsidR="00BA11C8" w:rsidRPr="000342ED" w:rsidRDefault="00BA11C8" w:rsidP="00C64416">
      <w:pPr>
        <w:pStyle w:val="oancuaDanhsach"/>
        <w:numPr>
          <w:ilvl w:val="2"/>
          <w:numId w:val="35"/>
        </w:numPr>
        <w:ind w:left="1620"/>
        <w:rPr>
          <w:color w:val="FF0000"/>
        </w:rPr>
      </w:pPr>
      <w:proofErr w:type="gramStart"/>
      <w:r w:rsidRPr="001307F8">
        <w:rPr>
          <w:b/>
          <w:bCs/>
        </w:rPr>
        <w:t>references </w:t>
      </w:r>
      <w:r w:rsidRPr="001307F8">
        <w:t>:</w:t>
      </w:r>
      <w:proofErr w:type="gramEnd"/>
      <w:r w:rsidRPr="001307F8">
        <w:t xml:space="preserve"> </w:t>
      </w:r>
      <w:proofErr w:type="spellStart"/>
      <w:r w:rsidRPr="001307F8">
        <w:t>thư</w:t>
      </w:r>
      <w:proofErr w:type="spellEnd"/>
      <w:r w:rsidR="001307F8" w:rsidRPr="001307F8">
        <w:t xml:space="preserve"> </w:t>
      </w:r>
      <w:proofErr w:type="spellStart"/>
      <w:r w:rsidR="001307F8" w:rsidRPr="001307F8">
        <w:t>mục</w:t>
      </w:r>
      <w:proofErr w:type="spellEnd"/>
      <w:r w:rsidR="001307F8" w:rsidRPr="001307F8">
        <w:t xml:space="preserve"> </w:t>
      </w:r>
      <w:proofErr w:type="spellStart"/>
      <w:r w:rsidR="001307F8" w:rsidRPr="001307F8">
        <w:t>chứa</w:t>
      </w:r>
      <w:proofErr w:type="spellEnd"/>
      <w:r w:rsidR="001307F8" w:rsidRPr="001307F8">
        <w:t xml:space="preserve"> </w:t>
      </w:r>
      <w:proofErr w:type="spellStart"/>
      <w:r w:rsidR="001307F8">
        <w:t>bản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, </w:t>
      </w:r>
      <w:proofErr w:type="spellStart"/>
      <w:r w:rsidR="001307F8">
        <w:t>tài</w:t>
      </w:r>
      <w:proofErr w:type="spellEnd"/>
      <w:r w:rsidR="001307F8">
        <w:t xml:space="preserve"> </w:t>
      </w:r>
      <w:proofErr w:type="spellStart"/>
      <w:r w:rsidR="001307F8">
        <w:t>liệu</w:t>
      </w:r>
      <w:proofErr w:type="spellEnd"/>
      <w:r w:rsidR="001307F8">
        <w:t xml:space="preserve">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lấy</w:t>
      </w:r>
      <w:proofErr w:type="spellEnd"/>
      <w:r w:rsidR="001307F8">
        <w:t xml:space="preserve"> </w:t>
      </w:r>
      <w:proofErr w:type="spellStart"/>
      <w:r w:rsidR="001307F8">
        <w:t>về</w:t>
      </w:r>
      <w:proofErr w:type="spellEnd"/>
      <w:r w:rsidR="001307F8">
        <w:t xml:space="preserve"> </w:t>
      </w:r>
      <w:proofErr w:type="spellStart"/>
      <w:r w:rsidR="001307F8">
        <w:t>từ</w:t>
      </w:r>
      <w:proofErr w:type="spellEnd"/>
      <w:r w:rsidR="001307F8">
        <w:t xml:space="preserve"> internet… </w:t>
      </w:r>
      <w:proofErr w:type="spellStart"/>
      <w:r w:rsidR="001307F8">
        <w:t>Ví</w:t>
      </w:r>
      <w:proofErr w:type="spellEnd"/>
      <w:r w:rsidR="001307F8">
        <w:t xml:space="preserve"> </w:t>
      </w:r>
      <w:proofErr w:type="spellStart"/>
      <w:r w:rsidR="001307F8">
        <w:t>dụ</w:t>
      </w:r>
      <w:proofErr w:type="spellEnd"/>
      <w:r w:rsidR="001307F8">
        <w:t xml:space="preserve">, </w:t>
      </w:r>
      <w:proofErr w:type="spellStart"/>
      <w:r w:rsidR="001307F8">
        <w:t>nếu</w:t>
      </w:r>
      <w:proofErr w:type="spellEnd"/>
      <w:r w:rsidR="001307F8">
        <w:t xml:space="preserve"> dev </w:t>
      </w:r>
      <w:proofErr w:type="spellStart"/>
      <w:r w:rsidR="001307F8">
        <w:t>tham</w:t>
      </w:r>
      <w:proofErr w:type="spellEnd"/>
      <w:r w:rsidR="001307F8">
        <w:t xml:space="preserve"> </w:t>
      </w:r>
      <w:proofErr w:type="spellStart"/>
      <w:r w:rsidR="001307F8">
        <w:t>khảo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XYZ, </w:t>
      </w:r>
      <w:proofErr w:type="spellStart"/>
      <w:r w:rsidR="001307F8">
        <w:t>thì</w:t>
      </w:r>
      <w:proofErr w:type="spellEnd"/>
      <w:r w:rsidR="001307F8">
        <w:t xml:space="preserve"> dev </w:t>
      </w:r>
      <w:proofErr w:type="spellStart"/>
      <w:r w:rsidR="001307F8">
        <w:t>phải</w:t>
      </w:r>
      <w:proofErr w:type="spellEnd"/>
      <w:r w:rsidR="001307F8">
        <w:t xml:space="preserve"> </w:t>
      </w:r>
      <w:proofErr w:type="spellStart"/>
      <w:r w:rsidR="001307F8">
        <w:t>đưa</w:t>
      </w:r>
      <w:proofErr w:type="spellEnd"/>
      <w:r w:rsidR="001307F8">
        <w:t xml:space="preserve"> file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mã</w:t>
      </w:r>
      <w:proofErr w:type="spellEnd"/>
      <w:r w:rsidR="001307F8">
        <w:t xml:space="preserve"> </w:t>
      </w:r>
      <w:proofErr w:type="spellStart"/>
      <w:r w:rsidR="001307F8">
        <w:t>nguồn</w:t>
      </w:r>
      <w:proofErr w:type="spellEnd"/>
      <w:r w:rsidR="001307F8">
        <w:t xml:space="preserve"> </w:t>
      </w:r>
      <w:proofErr w:type="spellStart"/>
      <w:r w:rsidR="001307F8">
        <w:t>mở</w:t>
      </w:r>
      <w:proofErr w:type="spellEnd"/>
      <w:r w:rsidR="001307F8">
        <w:t xml:space="preserve"> </w:t>
      </w:r>
      <w:proofErr w:type="spellStart"/>
      <w:r w:rsidR="001307F8">
        <w:t>gốc</w:t>
      </w:r>
      <w:proofErr w:type="spellEnd"/>
      <w:r w:rsidR="001307F8">
        <w:t xml:space="preserve"> </w:t>
      </w:r>
      <w:proofErr w:type="spellStart"/>
      <w:r w:rsidR="001307F8">
        <w:t>đó</w:t>
      </w:r>
      <w:proofErr w:type="spellEnd"/>
      <w:r w:rsidR="001307F8">
        <w:t xml:space="preserve"> </w:t>
      </w:r>
      <w:proofErr w:type="spellStart"/>
      <w:r w:rsidR="001307F8">
        <w:t>vào</w:t>
      </w:r>
      <w:proofErr w:type="spellEnd"/>
      <w:r w:rsidR="001307F8">
        <w:t xml:space="preserve"> </w:t>
      </w:r>
      <w:proofErr w:type="spellStart"/>
      <w:r w:rsidR="001307F8">
        <w:t>thư</w:t>
      </w:r>
      <w:proofErr w:type="spellEnd"/>
      <w:r w:rsidR="001307F8">
        <w:t xml:space="preserve"> </w:t>
      </w:r>
      <w:proofErr w:type="spellStart"/>
      <w:r w:rsidR="001307F8">
        <w:t>mục</w:t>
      </w:r>
      <w:proofErr w:type="spellEnd"/>
      <w:r w:rsidR="001307F8">
        <w:t xml:space="preserve"> </w:t>
      </w:r>
      <w:proofErr w:type="spellStart"/>
      <w:r w:rsidR="001307F8">
        <w:t>này</w:t>
      </w:r>
      <w:proofErr w:type="spellEnd"/>
      <w:r w:rsidR="001307F8">
        <w:t xml:space="preserve">, </w:t>
      </w:r>
      <w:proofErr w:type="spellStart"/>
      <w:r w:rsidR="001307F8">
        <w:t>đồng</w:t>
      </w:r>
      <w:proofErr w:type="spellEnd"/>
      <w:r w:rsidR="001307F8">
        <w:t xml:space="preserve"> </w:t>
      </w:r>
      <w:proofErr w:type="spellStart"/>
      <w:r w:rsidR="001307F8">
        <w:t>thời</w:t>
      </w:r>
      <w:proofErr w:type="spellEnd"/>
      <w:r w:rsidR="001307F8">
        <w:t xml:space="preserve"> </w:t>
      </w:r>
      <w:proofErr w:type="spellStart"/>
      <w:r w:rsidR="001307F8">
        <w:t>giải</w:t>
      </w:r>
      <w:proofErr w:type="spellEnd"/>
      <w:r w:rsidR="001307F8">
        <w:t xml:space="preserve"> </w:t>
      </w:r>
      <w:proofErr w:type="spellStart"/>
      <w:r w:rsidR="001307F8">
        <w:t>nén</w:t>
      </w:r>
      <w:proofErr w:type="spellEnd"/>
      <w:r w:rsidR="001307F8">
        <w:t xml:space="preserve"> </w:t>
      </w:r>
      <w:proofErr w:type="spellStart"/>
      <w:r w:rsidR="001307F8">
        <w:t>và</w:t>
      </w:r>
      <w:proofErr w:type="spellEnd"/>
      <w:r w:rsidR="001307F8">
        <w:t xml:space="preserve"> co</w:t>
      </w:r>
      <w:r w:rsidR="00B17B99">
        <w:t xml:space="preserve">py </w:t>
      </w:r>
      <w:proofErr w:type="spellStart"/>
      <w:r w:rsidR="00B17B99">
        <w:t>một</w:t>
      </w:r>
      <w:proofErr w:type="spellEnd"/>
      <w:r w:rsidR="00B17B99">
        <w:t xml:space="preserve"> </w:t>
      </w:r>
      <w:proofErr w:type="spellStart"/>
      <w:r w:rsidR="00B17B99">
        <w:t>lần</w:t>
      </w:r>
      <w:proofErr w:type="spellEnd"/>
      <w:r w:rsidR="00B17B99">
        <w:t xml:space="preserve"> </w:t>
      </w:r>
      <w:proofErr w:type="spellStart"/>
      <w:r w:rsidR="00B17B99">
        <w:t>nữa</w:t>
      </w:r>
      <w:proofErr w:type="spellEnd"/>
      <w:r w:rsidR="00B17B99">
        <w:t xml:space="preserve"> </w:t>
      </w:r>
      <w:proofErr w:type="spellStart"/>
      <w:r w:rsidR="00B17B99">
        <w:t>vào</w:t>
      </w:r>
      <w:proofErr w:type="spellEnd"/>
      <w:r w:rsidR="00B17B99">
        <w:t xml:space="preserve"> </w:t>
      </w:r>
      <w:proofErr w:type="spellStart"/>
      <w:r w:rsidR="00B17B99">
        <w:t>thư</w:t>
      </w:r>
      <w:proofErr w:type="spellEnd"/>
      <w:r w:rsidR="00B17B99">
        <w:t xml:space="preserve"> </w:t>
      </w:r>
      <w:proofErr w:type="spellStart"/>
      <w:r w:rsidR="00B17B99">
        <w:t>mục</w:t>
      </w:r>
      <w:proofErr w:type="spellEnd"/>
      <w:r w:rsidR="00B17B99">
        <w:t xml:space="preserve"> </w:t>
      </w:r>
      <w:r w:rsidR="00B17B99" w:rsidRPr="00B17B99">
        <w:rPr>
          <w:b/>
          <w:bCs/>
        </w:rPr>
        <w:t>sources</w:t>
      </w:r>
      <w:r w:rsidR="00875549">
        <w:rPr>
          <w:b/>
          <w:bCs/>
        </w:rPr>
        <w:t>.</w:t>
      </w:r>
      <w:r w:rsidR="00875549" w:rsidRPr="00875549">
        <w:t xml:space="preserve"> </w:t>
      </w:r>
      <w:r w:rsidR="00875549" w:rsidRPr="000342ED">
        <w:rPr>
          <w:color w:val="FF0000"/>
        </w:rPr>
        <w:t xml:space="preserve">SV </w:t>
      </w:r>
      <w:proofErr w:type="spellStart"/>
      <w:r w:rsidR="00875549" w:rsidRPr="000342ED">
        <w:rPr>
          <w:color w:val="FF0000"/>
        </w:rPr>
        <w:t>chỉ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cần</w:t>
      </w:r>
      <w:proofErr w:type="spellEnd"/>
      <w:r w:rsidR="00875549" w:rsidRPr="000342ED">
        <w:rPr>
          <w:color w:val="FF0000"/>
        </w:rPr>
        <w:t xml:space="preserve"> copy </w:t>
      </w:r>
      <w:proofErr w:type="spellStart"/>
      <w:r w:rsidR="00875549" w:rsidRPr="000342ED">
        <w:rPr>
          <w:color w:val="FF0000"/>
        </w:rPr>
        <w:t>tượng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trưng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một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vài</w:t>
      </w:r>
      <w:proofErr w:type="spellEnd"/>
      <w:r w:rsidR="00875549" w:rsidRPr="000342ED">
        <w:rPr>
          <w:color w:val="FF0000"/>
        </w:rPr>
        <w:t xml:space="preserve"> file text </w:t>
      </w:r>
      <w:proofErr w:type="spellStart"/>
      <w:r w:rsidR="00875549" w:rsidRPr="000342ED">
        <w:rPr>
          <w:color w:val="FF0000"/>
        </w:rPr>
        <w:t>vào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đây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là</w:t>
      </w:r>
      <w:proofErr w:type="spellEnd"/>
      <w:r w:rsidR="00875549" w:rsidRPr="000342ED">
        <w:rPr>
          <w:color w:val="FF0000"/>
        </w:rPr>
        <w:t xml:space="preserve"> </w:t>
      </w:r>
      <w:proofErr w:type="spellStart"/>
      <w:r w:rsidR="00875549" w:rsidRPr="000342ED">
        <w:rPr>
          <w:color w:val="FF0000"/>
        </w:rPr>
        <w:t>được</w:t>
      </w:r>
      <w:proofErr w:type="spellEnd"/>
    </w:p>
    <w:p w14:paraId="446D1F5A" w14:textId="5E5B41A2" w:rsidR="00875549" w:rsidRDefault="00875549" w:rsidP="00C64416">
      <w:pPr>
        <w:pStyle w:val="oancuaDanhsach"/>
        <w:numPr>
          <w:ilvl w:val="2"/>
          <w:numId w:val="35"/>
        </w:numPr>
        <w:ind w:left="1620"/>
      </w:pPr>
      <w:r w:rsidRPr="0043374D">
        <w:rPr>
          <w:b/>
          <w:bCs/>
        </w:rPr>
        <w:t>releases</w:t>
      </w:r>
      <w:r w:rsidRPr="0043374D">
        <w:t>:</w:t>
      </w:r>
      <w:r w:rsidR="00CA32C8" w:rsidRPr="0043374D">
        <w:t xml:space="preserve"> </w:t>
      </w:r>
      <w:proofErr w:type="spellStart"/>
      <w:r w:rsidR="0043374D" w:rsidRPr="0043374D">
        <w:t>mỗi</w:t>
      </w:r>
      <w:proofErr w:type="spellEnd"/>
      <w:r w:rsidR="0043374D" w:rsidRPr="0043374D">
        <w:t xml:space="preserve"> </w:t>
      </w:r>
      <w:proofErr w:type="spellStart"/>
      <w:r w:rsidR="0043374D" w:rsidRPr="0043374D">
        <w:t>khi</w:t>
      </w:r>
      <w:proofErr w:type="spellEnd"/>
      <w:r w:rsidR="0043374D" w:rsidRPr="0043374D">
        <w:t xml:space="preserve"> </w:t>
      </w:r>
      <w:proofErr w:type="spellStart"/>
      <w:r w:rsidR="0043374D" w:rsidRPr="0043374D">
        <w:t>gửi</w:t>
      </w:r>
      <w:proofErr w:type="spellEnd"/>
      <w:r w:rsidR="0043374D" w:rsidRPr="0043374D">
        <w:t xml:space="preserve"> </w:t>
      </w:r>
      <w:proofErr w:type="spellStart"/>
      <w:r w:rsidR="0043374D" w:rsidRPr="0043374D">
        <w:t>c</w:t>
      </w:r>
      <w:r w:rsidR="0043374D">
        <w:t>ho</w:t>
      </w:r>
      <w:proofErr w:type="spellEnd"/>
      <w:r w:rsidR="0043374D">
        <w:t xml:space="preserve"> </w:t>
      </w:r>
      <w:proofErr w:type="spellStart"/>
      <w:r w:rsidR="0043374D">
        <w:t>khách</w:t>
      </w:r>
      <w:proofErr w:type="spellEnd"/>
      <w:r w:rsidR="0043374D">
        <w:t xml:space="preserve"> </w:t>
      </w:r>
      <w:proofErr w:type="spellStart"/>
      <w:r w:rsidR="0043374D">
        <w:t>hàng</w:t>
      </w:r>
      <w:proofErr w:type="spellEnd"/>
      <w:r w:rsidR="0043374D">
        <w:t xml:space="preserve"> (</w:t>
      </w:r>
      <w:proofErr w:type="spellStart"/>
      <w:r w:rsidR="0043374D">
        <w:t>giáo</w:t>
      </w:r>
      <w:proofErr w:type="spellEnd"/>
      <w:r w:rsidR="0043374D">
        <w:t xml:space="preserve"> </w:t>
      </w:r>
      <w:proofErr w:type="spellStart"/>
      <w:r w:rsidR="0043374D">
        <w:t>viên</w:t>
      </w:r>
      <w:proofErr w:type="spellEnd"/>
      <w:r w:rsidR="0043374D">
        <w:t xml:space="preserve">), </w:t>
      </w:r>
      <w:r w:rsidR="00D21A43">
        <w:t xml:space="preserve">SV </w:t>
      </w:r>
      <w:proofErr w:type="spellStart"/>
      <w:r w:rsidR="00D21A43">
        <w:t>sẽ</w:t>
      </w:r>
      <w:proofErr w:type="spellEnd"/>
      <w:r w:rsidR="00D21A43">
        <w:t xml:space="preserve"> </w:t>
      </w:r>
      <w:proofErr w:type="spellStart"/>
      <w:r w:rsidR="00D21A43">
        <w:t>tạo</w:t>
      </w:r>
      <w:proofErr w:type="spellEnd"/>
      <w:r w:rsidR="00D21A43">
        <w:t xml:space="preserve"> ra </w:t>
      </w:r>
      <w:proofErr w:type="spellStart"/>
      <w:r w:rsidR="00D21A43">
        <w:t>một</w:t>
      </w:r>
      <w:proofErr w:type="spellEnd"/>
      <w:r w:rsidR="00D21A43">
        <w:t xml:space="preserve"> </w:t>
      </w:r>
      <w:proofErr w:type="spellStart"/>
      <w:r w:rsidR="00D21A43">
        <w:t>thư</w:t>
      </w:r>
      <w:proofErr w:type="spellEnd"/>
      <w:r w:rsidR="00D21A43">
        <w:t xml:space="preserve"> </w:t>
      </w:r>
      <w:proofErr w:type="spellStart"/>
      <w:r w:rsidR="00D21A43">
        <w:t>mục</w:t>
      </w:r>
      <w:proofErr w:type="spellEnd"/>
      <w:r w:rsidR="00D21A43">
        <w:t xml:space="preserve"> con </w:t>
      </w:r>
      <w:proofErr w:type="spellStart"/>
      <w:r w:rsidR="00D21A43">
        <w:t>có</w:t>
      </w:r>
      <w:proofErr w:type="spellEnd"/>
      <w:r w:rsidR="00D21A43">
        <w:t xml:space="preserve"> </w:t>
      </w:r>
      <w:proofErr w:type="spellStart"/>
      <w:r w:rsidR="007A2CA7">
        <w:t>dạng</w:t>
      </w:r>
      <w:proofErr w:type="spellEnd"/>
      <w:r w:rsidR="007A2CA7">
        <w:t xml:space="preserve"> </w:t>
      </w:r>
      <w:proofErr w:type="spellStart"/>
      <w:r w:rsidR="007A2CA7" w:rsidRPr="007A2CA7">
        <w:rPr>
          <w:b/>
          <w:bCs/>
          <w:i/>
          <w:iCs/>
        </w:rPr>
        <w:t>yyyymmdd</w:t>
      </w:r>
      <w:proofErr w:type="spellEnd"/>
      <w:r w:rsidR="00F461C3">
        <w:rPr>
          <w:b/>
          <w:bCs/>
          <w:i/>
          <w:iCs/>
        </w:rPr>
        <w:t xml:space="preserve"> </w:t>
      </w:r>
      <w:proofErr w:type="spellStart"/>
      <w:r w:rsidR="00F461C3" w:rsidRPr="00F461C3">
        <w:rPr>
          <w:i/>
          <w:iCs/>
        </w:rPr>
        <w:t>là</w:t>
      </w:r>
      <w:proofErr w:type="spellEnd"/>
      <w:r w:rsidR="00F461C3">
        <w:t xml:space="preserve"> </w:t>
      </w:r>
      <w:proofErr w:type="spellStart"/>
      <w:r w:rsidR="00F461C3">
        <w:t>ngày</w:t>
      </w:r>
      <w:proofErr w:type="spellEnd"/>
      <w:r w:rsidR="00F461C3">
        <w:t xml:space="preserve"> </w:t>
      </w:r>
      <w:proofErr w:type="spellStart"/>
      <w:r w:rsidR="00F461C3">
        <w:t>bàn</w:t>
      </w:r>
      <w:proofErr w:type="spellEnd"/>
      <w:r w:rsidR="00F461C3">
        <w:t xml:space="preserve"> </w:t>
      </w:r>
      <w:proofErr w:type="spellStart"/>
      <w:r w:rsidR="00F461C3">
        <w:t>giao</w:t>
      </w:r>
      <w:proofErr w:type="spellEnd"/>
      <w:r w:rsidR="007A2CA7">
        <w:t xml:space="preserve">, </w:t>
      </w:r>
      <w:proofErr w:type="spellStart"/>
      <w:r w:rsidR="007A2CA7">
        <w:t>và</w:t>
      </w:r>
      <w:proofErr w:type="spellEnd"/>
      <w:r w:rsidR="007A2CA7">
        <w:t xml:space="preserve"> copy </w:t>
      </w:r>
      <w:proofErr w:type="spellStart"/>
      <w:r w:rsidR="007A2CA7">
        <w:t>toàn</w:t>
      </w:r>
      <w:proofErr w:type="spellEnd"/>
      <w:r w:rsidR="007A2CA7">
        <w:t xml:space="preserve"> </w:t>
      </w:r>
      <w:proofErr w:type="spellStart"/>
      <w:r w:rsidR="007A2CA7">
        <w:t>bộ</w:t>
      </w:r>
      <w:proofErr w:type="spellEnd"/>
      <w:r w:rsidR="007A2CA7">
        <w:t xml:space="preserve"> </w:t>
      </w:r>
      <w:proofErr w:type="spellStart"/>
      <w:r w:rsidR="007A2CA7">
        <w:t>các</w:t>
      </w:r>
      <w:proofErr w:type="spellEnd"/>
      <w:r w:rsidR="007A2CA7">
        <w:t xml:space="preserve"> </w:t>
      </w:r>
      <w:proofErr w:type="spellStart"/>
      <w:r w:rsidR="007A2CA7">
        <w:t>tài</w:t>
      </w:r>
      <w:proofErr w:type="spellEnd"/>
      <w:r w:rsidR="007A2CA7">
        <w:t xml:space="preserve"> </w:t>
      </w:r>
      <w:proofErr w:type="spellStart"/>
      <w:r w:rsidR="007A2CA7">
        <w:t>liệu</w:t>
      </w:r>
      <w:proofErr w:type="spellEnd"/>
      <w:r w:rsidR="007A2CA7">
        <w:t xml:space="preserve"> </w:t>
      </w:r>
      <w:proofErr w:type="spellStart"/>
      <w:r w:rsidR="007A2CA7">
        <w:t>vào</w:t>
      </w:r>
      <w:proofErr w:type="spellEnd"/>
      <w:r w:rsidR="007A2CA7">
        <w:t xml:space="preserve"> </w:t>
      </w:r>
      <w:proofErr w:type="spellStart"/>
      <w:r w:rsidR="007A2CA7">
        <w:t>đó</w:t>
      </w:r>
      <w:proofErr w:type="spellEnd"/>
      <w:r w:rsidR="008346FB">
        <w:t>.</w:t>
      </w:r>
      <w:r w:rsidR="007F1B3F">
        <w:t xml:space="preserve"> </w:t>
      </w:r>
      <w:proofErr w:type="spellStart"/>
      <w:r w:rsidR="007F1B3F" w:rsidRPr="000342ED">
        <w:rPr>
          <w:color w:val="FF0000"/>
        </w:rPr>
        <w:t>Trong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học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phần</w:t>
      </w:r>
      <w:proofErr w:type="spellEnd"/>
      <w:r w:rsidR="007F1B3F" w:rsidRPr="000342ED">
        <w:rPr>
          <w:color w:val="FF0000"/>
        </w:rPr>
        <w:t xml:space="preserve"> </w:t>
      </w:r>
      <w:proofErr w:type="spellStart"/>
      <w:r w:rsidR="007F1B3F" w:rsidRPr="000342ED">
        <w:rPr>
          <w:color w:val="FF0000"/>
        </w:rPr>
        <w:t>này</w:t>
      </w:r>
      <w:proofErr w:type="spellEnd"/>
      <w:r w:rsidR="002963B3" w:rsidRPr="000342ED">
        <w:rPr>
          <w:color w:val="FF0000"/>
        </w:rPr>
        <w:t>, SV</w:t>
      </w:r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tạo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tượng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62484B" w:rsidRPr="000342ED">
        <w:rPr>
          <w:color w:val="FF0000"/>
        </w:rPr>
        <w:t>trưng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một</w:t>
      </w:r>
      <w:proofErr w:type="spellEnd"/>
      <w:r w:rsidR="002417E3" w:rsidRPr="000342ED">
        <w:rPr>
          <w:color w:val="FF0000"/>
        </w:rPr>
        <w:t xml:space="preserve"> </w:t>
      </w:r>
      <w:proofErr w:type="spellStart"/>
      <w:r w:rsidR="002417E3" w:rsidRPr="000342ED">
        <w:rPr>
          <w:color w:val="FF0000"/>
        </w:rPr>
        <w:t>số</w:t>
      </w:r>
      <w:proofErr w:type="spellEnd"/>
      <w:r w:rsidR="0062484B" w:rsidRPr="000342ED">
        <w:rPr>
          <w:color w:val="FF0000"/>
        </w:rPr>
        <w:t xml:space="preserve"> </w:t>
      </w:r>
      <w:proofErr w:type="spellStart"/>
      <w:r w:rsidR="00C356CB" w:rsidRPr="000342ED">
        <w:rPr>
          <w:color w:val="FF0000"/>
        </w:rPr>
        <w:t>ngày</w:t>
      </w:r>
      <w:proofErr w:type="spellEnd"/>
      <w:r w:rsidR="00C26A31" w:rsidRPr="000342ED">
        <w:rPr>
          <w:color w:val="FF0000"/>
        </w:rPr>
        <w:t xml:space="preserve">, </w:t>
      </w:r>
      <w:proofErr w:type="spellStart"/>
      <w:r w:rsidR="00C26A31" w:rsidRPr="000342ED">
        <w:rPr>
          <w:color w:val="FF0000"/>
        </w:rPr>
        <w:t>trong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đó</w:t>
      </w:r>
      <w:proofErr w:type="spellEnd"/>
      <w:r w:rsidR="00C26A31" w:rsidRPr="000342ED">
        <w:rPr>
          <w:color w:val="FF0000"/>
        </w:rPr>
        <w:t xml:space="preserve"> </w:t>
      </w:r>
      <w:proofErr w:type="spellStart"/>
      <w:r w:rsidR="00C26A31" w:rsidRPr="000342ED">
        <w:rPr>
          <w:color w:val="FF0000"/>
        </w:rPr>
        <w:t>có</w:t>
      </w:r>
      <w:proofErr w:type="spellEnd"/>
      <w:r w:rsidR="00C26A31" w:rsidRPr="000342ED">
        <w:rPr>
          <w:color w:val="FF0000"/>
        </w:rPr>
        <w:t xml:space="preserve"> </w:t>
      </w:r>
      <w:r w:rsidR="00AA2B9A" w:rsidRPr="000342ED">
        <w:rPr>
          <w:color w:val="FF0000"/>
        </w:rPr>
        <w:t xml:space="preserve">qui </w:t>
      </w:r>
      <w:proofErr w:type="spellStart"/>
      <w:r w:rsidR="00AA2B9A" w:rsidRPr="000342ED">
        <w:rPr>
          <w:color w:val="FF0000"/>
        </w:rPr>
        <w:t>định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lấy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1E2510">
        <w:rPr>
          <w:b/>
          <w:bCs/>
          <w:color w:val="FF0000"/>
        </w:rPr>
        <w:t>ngày</w:t>
      </w:r>
      <w:proofErr w:type="spellEnd"/>
      <w:r w:rsidR="00AA2B9A" w:rsidRPr="001E2510">
        <w:rPr>
          <w:b/>
          <w:bCs/>
          <w:color w:val="FF0000"/>
        </w:rPr>
        <w:t xml:space="preserve"> </w:t>
      </w:r>
      <w:r w:rsidR="001E2510" w:rsidRPr="001E2510">
        <w:rPr>
          <w:b/>
          <w:bCs/>
          <w:color w:val="FF0000"/>
        </w:rPr>
        <w:t>G</w:t>
      </w:r>
      <w:r w:rsidR="001E2510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để</w:t>
      </w:r>
      <w:proofErr w:type="spellEnd"/>
      <w:r w:rsidR="00AA2B9A" w:rsidRPr="000342ED">
        <w:rPr>
          <w:color w:val="FF0000"/>
        </w:rPr>
        <w:t xml:space="preserve"> </w:t>
      </w:r>
      <w:proofErr w:type="spellStart"/>
      <w:r w:rsidR="00AA2B9A" w:rsidRPr="000342ED">
        <w:rPr>
          <w:color w:val="FF0000"/>
        </w:rPr>
        <w:t>làm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ngày</w:t>
      </w:r>
      <w:proofErr w:type="spellEnd"/>
      <w:r w:rsidR="000E3E6E" w:rsidRPr="000342ED">
        <w:rPr>
          <w:color w:val="FF0000"/>
        </w:rPr>
        <w:t xml:space="preserve"> </w:t>
      </w:r>
      <w:proofErr w:type="spellStart"/>
      <w:r w:rsidR="000E3E6E" w:rsidRPr="000342ED">
        <w:rPr>
          <w:color w:val="FF0000"/>
        </w:rPr>
        <w:t>nộp</w:t>
      </w:r>
      <w:proofErr w:type="spellEnd"/>
      <w:r w:rsidR="000E3E6E" w:rsidRPr="000342ED">
        <w:rPr>
          <w:color w:val="FF0000"/>
        </w:rPr>
        <w:t xml:space="preserve"> </w:t>
      </w:r>
      <w:r w:rsidR="000342ED" w:rsidRPr="000342ED">
        <w:rPr>
          <w:color w:val="FF0000"/>
        </w:rPr>
        <w:t xml:space="preserve">BTL </w:t>
      </w:r>
      <w:proofErr w:type="spellStart"/>
      <w:r w:rsidR="000342ED" w:rsidRPr="000342ED">
        <w:rPr>
          <w:color w:val="FF0000"/>
        </w:rPr>
        <w:t>chính</w:t>
      </w:r>
      <w:proofErr w:type="spellEnd"/>
      <w:r w:rsidR="000342ED" w:rsidRPr="000342ED">
        <w:rPr>
          <w:color w:val="FF0000"/>
        </w:rPr>
        <w:t xml:space="preserve"> </w:t>
      </w:r>
      <w:proofErr w:type="spellStart"/>
      <w:r w:rsidR="000342ED" w:rsidRPr="000342ED">
        <w:rPr>
          <w:color w:val="FF0000"/>
        </w:rPr>
        <w:t>thức</w:t>
      </w:r>
      <w:proofErr w:type="spellEnd"/>
    </w:p>
    <w:p w14:paraId="7ED236C0" w14:textId="3ED6F85E" w:rsidR="007A2CA7" w:rsidRPr="0043374D" w:rsidRDefault="007A2CA7" w:rsidP="00C64416">
      <w:pPr>
        <w:pStyle w:val="oancuaDanhsach"/>
        <w:ind w:left="1620"/>
      </w:pPr>
      <w:r>
        <w:rPr>
          <w:noProof/>
        </w:rPr>
        <w:drawing>
          <wp:inline distT="0" distB="0" distL="0" distR="0" wp14:anchorId="5803104E" wp14:editId="01B72F42">
            <wp:extent cx="761120" cy="490816"/>
            <wp:effectExtent l="0" t="0" r="127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70881" cy="497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2466" w14:textId="41A96911" w:rsidR="00A7166E" w:rsidRDefault="009245BF" w:rsidP="00C64416">
      <w:pPr>
        <w:pStyle w:val="oancuaDanhsach"/>
        <w:numPr>
          <w:ilvl w:val="2"/>
          <w:numId w:val="35"/>
        </w:numPr>
        <w:ind w:left="1620"/>
        <w:rPr>
          <w:lang w:val="fr-FR"/>
        </w:rPr>
      </w:pPr>
      <w:proofErr w:type="gramStart"/>
      <w:r w:rsidRPr="009245BF">
        <w:rPr>
          <w:b/>
          <w:bCs/>
          <w:lang w:val="fr-FR"/>
        </w:rPr>
        <w:t>sources:</w:t>
      </w:r>
      <w:proofErr w:type="gramEnd"/>
      <w:r w:rsidRPr="009245BF">
        <w:rPr>
          <w:b/>
          <w:bCs/>
          <w:lang w:val="fr-FR"/>
        </w:rPr>
        <w:t xml:space="preserve"> </w:t>
      </w:r>
      <w:proofErr w:type="spellStart"/>
      <w:r w:rsidRPr="009245BF">
        <w:rPr>
          <w:lang w:val="fr-FR"/>
        </w:rPr>
        <w:t>chứa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mã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nguồn</w:t>
      </w:r>
      <w:proofErr w:type="spellEnd"/>
      <w:r w:rsidRPr="009245BF">
        <w:rPr>
          <w:lang w:val="fr-FR"/>
        </w:rPr>
        <w:t xml:space="preserve"> </w:t>
      </w:r>
      <w:proofErr w:type="spellStart"/>
      <w:r w:rsidRPr="009245BF">
        <w:rPr>
          <w:lang w:val="fr-FR"/>
        </w:rPr>
        <w:t>c</w:t>
      </w:r>
      <w:r>
        <w:rPr>
          <w:lang w:val="fr-FR"/>
        </w:rPr>
        <w:t>ủa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sản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phẩm</w:t>
      </w:r>
      <w:proofErr w:type="spellEnd"/>
      <w:r>
        <w:rPr>
          <w:lang w:val="fr-FR"/>
        </w:rPr>
        <w:t xml:space="preserve">. </w:t>
      </w:r>
      <w:proofErr w:type="spellStart"/>
      <w:r w:rsidR="00F41A82" w:rsidRPr="00F41A82">
        <w:rPr>
          <w:color w:val="FF0000"/>
          <w:lang w:val="fr-FR"/>
        </w:rPr>
        <w:t>Trong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học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phần</w:t>
      </w:r>
      <w:proofErr w:type="spellEnd"/>
      <w:r w:rsidR="00F41A82" w:rsidRPr="00F41A82">
        <w:rPr>
          <w:color w:val="FF0000"/>
          <w:lang w:val="fr-FR"/>
        </w:rPr>
        <w:t xml:space="preserve"> </w:t>
      </w:r>
      <w:proofErr w:type="spellStart"/>
      <w:r w:rsidR="00F41A82" w:rsidRPr="00F41A82">
        <w:rPr>
          <w:color w:val="FF0000"/>
          <w:lang w:val="fr-FR"/>
        </w:rPr>
        <w:t>này</w:t>
      </w:r>
      <w:proofErr w:type="spellEnd"/>
      <w:r w:rsidR="00F41A82" w:rsidRPr="00F41A82">
        <w:rPr>
          <w:color w:val="FF0000"/>
          <w:lang w:val="fr-FR"/>
        </w:rPr>
        <w:t xml:space="preserve">, </w:t>
      </w:r>
      <w:r w:rsidR="00C30C8F" w:rsidRPr="00F41A82">
        <w:rPr>
          <w:color w:val="FF0000"/>
          <w:lang w:val="fr-FR"/>
        </w:rPr>
        <w:t xml:space="preserve">SV </w:t>
      </w:r>
      <w:proofErr w:type="spellStart"/>
      <w:r w:rsidR="00C30C8F" w:rsidRPr="00F41A82">
        <w:rPr>
          <w:color w:val="FF0000"/>
          <w:lang w:val="fr-FR"/>
        </w:rPr>
        <w:t>c</w:t>
      </w:r>
      <w:r w:rsidRPr="00F41A82">
        <w:rPr>
          <w:color w:val="FF0000"/>
          <w:lang w:val="fr-FR"/>
        </w:rPr>
        <w:t>hỉ</w:t>
      </w:r>
      <w:proofErr w:type="spellEnd"/>
      <w:r w:rsidRPr="00F41A82">
        <w:rPr>
          <w:color w:val="FF0000"/>
          <w:lang w:val="fr-FR"/>
        </w:rPr>
        <w:t xml:space="preserve"> </w:t>
      </w:r>
      <w:proofErr w:type="spellStart"/>
      <w:r w:rsidRPr="00F41A82">
        <w:rPr>
          <w:color w:val="FF0000"/>
          <w:lang w:val="fr-FR"/>
        </w:rPr>
        <w:t>cần</w:t>
      </w:r>
      <w:proofErr w:type="spellEnd"/>
      <w:r w:rsidR="00EA3398" w:rsidRPr="00F41A82">
        <w:rPr>
          <w:color w:val="FF0000"/>
          <w:lang w:val="fr-FR"/>
        </w:rPr>
        <w:t xml:space="preserve"> copy </w:t>
      </w:r>
      <w:proofErr w:type="spellStart"/>
      <w:r w:rsidR="00EA3398" w:rsidRPr="00F41A82">
        <w:rPr>
          <w:color w:val="FF0000"/>
          <w:lang w:val="fr-FR"/>
        </w:rPr>
        <w:t>tượng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trưng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một</w:t>
      </w:r>
      <w:proofErr w:type="spellEnd"/>
      <w:r w:rsidR="00EA3398" w:rsidRPr="00F41A82">
        <w:rPr>
          <w:color w:val="FF0000"/>
          <w:lang w:val="fr-FR"/>
        </w:rPr>
        <w:t xml:space="preserve"> </w:t>
      </w:r>
      <w:proofErr w:type="spellStart"/>
      <w:r w:rsidR="00EA3398" w:rsidRPr="00F41A82">
        <w:rPr>
          <w:color w:val="FF0000"/>
          <w:lang w:val="fr-FR"/>
        </w:rPr>
        <w:t>vài</w:t>
      </w:r>
      <w:proofErr w:type="spellEnd"/>
      <w:r w:rsidR="00EA3398" w:rsidRPr="00F41A82">
        <w:rPr>
          <w:color w:val="FF0000"/>
          <w:lang w:val="fr-FR"/>
        </w:rPr>
        <w:t xml:space="preserve"> file </w:t>
      </w:r>
      <w:proofErr w:type="spellStart"/>
      <w:r w:rsidR="00C30C8F" w:rsidRPr="00F41A82">
        <w:rPr>
          <w:color w:val="FF0000"/>
          <w:lang w:val="fr-FR"/>
        </w:rPr>
        <w:t>vào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đây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là</w:t>
      </w:r>
      <w:proofErr w:type="spellEnd"/>
      <w:r w:rsidR="00C30C8F" w:rsidRPr="00F41A82">
        <w:rPr>
          <w:color w:val="FF0000"/>
          <w:lang w:val="fr-FR"/>
        </w:rPr>
        <w:t xml:space="preserve"> </w:t>
      </w:r>
      <w:proofErr w:type="spellStart"/>
      <w:r w:rsidR="00C30C8F" w:rsidRPr="00F41A82">
        <w:rPr>
          <w:color w:val="FF0000"/>
          <w:lang w:val="fr-FR"/>
        </w:rPr>
        <w:t>được</w:t>
      </w:r>
      <w:proofErr w:type="spellEnd"/>
      <w:r w:rsidR="00C30C8F" w:rsidRPr="00F41A82">
        <w:rPr>
          <w:color w:val="FF0000"/>
          <w:lang w:val="fr-FR"/>
        </w:rPr>
        <w:t>.</w:t>
      </w:r>
    </w:p>
    <w:p w14:paraId="47BF37E1" w14:textId="0F758EF1" w:rsidR="002963B3" w:rsidRDefault="00551589" w:rsidP="00C64416">
      <w:pPr>
        <w:pStyle w:val="oancuaDanhsach"/>
        <w:numPr>
          <w:ilvl w:val="0"/>
          <w:numId w:val="35"/>
        </w:numPr>
        <w:rPr>
          <w:color w:val="FF0000"/>
          <w:lang w:val="fr-FR"/>
        </w:rPr>
      </w:pPr>
      <w:proofErr w:type="spellStart"/>
      <w:r w:rsidRPr="00551589">
        <w:rPr>
          <w:lang w:val="fr-FR"/>
        </w:rPr>
        <w:t>Mỗi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thành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viên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trong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nhóm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tự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soạn</w:t>
      </w:r>
      <w:proofErr w:type="spellEnd"/>
      <w:r w:rsidRPr="00551589">
        <w:rPr>
          <w:lang w:val="fr-FR"/>
        </w:rPr>
        <w:t xml:space="preserve"> </w:t>
      </w:r>
      <w:proofErr w:type="spellStart"/>
      <w:r w:rsidRPr="00551589">
        <w:rPr>
          <w:lang w:val="fr-FR"/>
        </w:rPr>
        <w:t>th</w:t>
      </w:r>
      <w:r>
        <w:rPr>
          <w:lang w:val="fr-FR"/>
        </w:rPr>
        <w:t>ảo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và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phải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upload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các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chỉnh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sửa</w:t>
      </w:r>
      <w:proofErr w:type="spellEnd"/>
      <w:r w:rsidR="004F37AE">
        <w:rPr>
          <w:lang w:val="fr-FR"/>
        </w:rPr>
        <w:t xml:space="preserve"> </w:t>
      </w:r>
      <w:proofErr w:type="spellStart"/>
      <w:r w:rsidR="004F37AE">
        <w:rPr>
          <w:lang w:val="fr-FR"/>
        </w:rPr>
        <w:t>lên</w:t>
      </w:r>
      <w:proofErr w:type="spellEnd"/>
      <w:r w:rsidR="004F37AE">
        <w:rPr>
          <w:lang w:val="fr-FR"/>
        </w:rPr>
        <w:t xml:space="preserve"> GitHub. </w:t>
      </w:r>
      <w:proofErr w:type="spellStart"/>
      <w:r w:rsidR="004F37AE" w:rsidRPr="00E70D25">
        <w:rPr>
          <w:color w:val="FF0000"/>
          <w:lang w:val="fr-FR"/>
        </w:rPr>
        <w:t>Trong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học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phần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này</w:t>
      </w:r>
      <w:proofErr w:type="spellEnd"/>
      <w:r w:rsidR="004F37AE" w:rsidRPr="00E70D25">
        <w:rPr>
          <w:color w:val="FF0000"/>
          <w:lang w:val="fr-FR"/>
        </w:rPr>
        <w:t xml:space="preserve">, </w:t>
      </w:r>
      <w:proofErr w:type="spellStart"/>
      <w:r w:rsidR="00A4571D" w:rsidRPr="00E70D25">
        <w:rPr>
          <w:color w:val="FF0000"/>
          <w:lang w:val="fr-FR"/>
        </w:rPr>
        <w:t>mỗi</w:t>
      </w:r>
      <w:proofErr w:type="spellEnd"/>
      <w:r w:rsidR="00A4571D" w:rsidRPr="00E70D25">
        <w:rPr>
          <w:color w:val="FF0000"/>
          <w:lang w:val="fr-FR"/>
        </w:rPr>
        <w:t xml:space="preserve"> </w:t>
      </w:r>
      <w:r w:rsidR="004F37AE" w:rsidRPr="00E70D25">
        <w:rPr>
          <w:color w:val="FF0000"/>
          <w:lang w:val="fr-FR"/>
        </w:rPr>
        <w:t xml:space="preserve">SV </w:t>
      </w:r>
      <w:proofErr w:type="spellStart"/>
      <w:r w:rsidR="004F37AE" w:rsidRPr="00E70D25">
        <w:rPr>
          <w:color w:val="FF0000"/>
          <w:lang w:val="fr-FR"/>
        </w:rPr>
        <w:t>cần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đạt</w:t>
      </w:r>
      <w:proofErr w:type="spellEnd"/>
      <w:r w:rsidR="004F37AE" w:rsidRPr="00E70D25">
        <w:rPr>
          <w:color w:val="FF0000"/>
          <w:lang w:val="fr-FR"/>
        </w:rPr>
        <w:t xml:space="preserve"> </w:t>
      </w:r>
      <w:proofErr w:type="spellStart"/>
      <w:r w:rsidR="004F37AE" w:rsidRPr="00E70D25">
        <w:rPr>
          <w:color w:val="FF0000"/>
          <w:lang w:val="fr-FR"/>
        </w:rPr>
        <w:t>được</w:t>
      </w:r>
      <w:proofErr w:type="spellEnd"/>
      <w:r w:rsidR="004F37AE" w:rsidRPr="00E70D25">
        <w:rPr>
          <w:color w:val="FF0000"/>
          <w:lang w:val="fr-FR"/>
        </w:rPr>
        <w:t xml:space="preserve"> </w:t>
      </w:r>
      <w:r w:rsidR="00A4571D" w:rsidRPr="00E70D25">
        <w:rPr>
          <w:color w:val="FF0000"/>
          <w:lang w:val="fr-FR"/>
        </w:rPr>
        <w:t>&gt;=</w:t>
      </w:r>
      <w:r w:rsidR="004F37AE" w:rsidRPr="00E70D25">
        <w:rPr>
          <w:color w:val="FF0000"/>
          <w:lang w:val="fr-FR"/>
        </w:rPr>
        <w:t>10 commit</w:t>
      </w:r>
      <w:r w:rsidR="00A4571D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cho</w:t>
      </w:r>
      <w:proofErr w:type="spellEnd"/>
      <w:r w:rsidR="00E70D25" w:rsidRPr="00E70D25">
        <w:rPr>
          <w:color w:val="FF0000"/>
          <w:lang w:val="fr-FR"/>
        </w:rPr>
        <w:t xml:space="preserve"> file </w:t>
      </w:r>
      <w:proofErr w:type="spellStart"/>
      <w:r w:rsidR="00E70D25" w:rsidRPr="00E70D25">
        <w:rPr>
          <w:color w:val="FF0000"/>
          <w:lang w:val="fr-FR"/>
        </w:rPr>
        <w:t>báo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cáo</w:t>
      </w:r>
      <w:proofErr w:type="spellEnd"/>
      <w:r w:rsidR="00E70D25" w:rsidRPr="00E70D25">
        <w:rPr>
          <w:color w:val="FF0000"/>
          <w:lang w:val="fr-FR"/>
        </w:rPr>
        <w:t xml:space="preserve"> </w:t>
      </w:r>
      <w:proofErr w:type="spellStart"/>
      <w:r w:rsidR="00E70D25" w:rsidRPr="00E70D25">
        <w:rPr>
          <w:color w:val="FF0000"/>
          <w:lang w:val="fr-FR"/>
        </w:rPr>
        <w:t>này</w:t>
      </w:r>
      <w:proofErr w:type="spellEnd"/>
      <w:r w:rsidR="00E70D25" w:rsidRPr="00E70D25">
        <w:rPr>
          <w:color w:val="FF0000"/>
          <w:lang w:val="fr-FR"/>
        </w:rPr>
        <w:t>.</w:t>
      </w:r>
    </w:p>
    <w:p w14:paraId="6D6F205A" w14:textId="77777777" w:rsidR="00C71AF5" w:rsidRDefault="00C71AF5" w:rsidP="00C71AF5">
      <w:pPr>
        <w:rPr>
          <w:rStyle w:val="Manh"/>
        </w:rPr>
      </w:pPr>
    </w:p>
    <w:p w14:paraId="431F6B75" w14:textId="77777777" w:rsidR="003473EC" w:rsidRDefault="003473EC">
      <w:pPr>
        <w:widowControl/>
        <w:suppressAutoHyphens w:val="0"/>
        <w:spacing w:after="0" w:line="240" w:lineRule="auto"/>
        <w:jc w:val="left"/>
        <w:rPr>
          <w:rStyle w:val="Manh"/>
        </w:rPr>
      </w:pPr>
      <w:r>
        <w:rPr>
          <w:rStyle w:val="Manh"/>
        </w:rPr>
        <w:br w:type="page"/>
      </w:r>
    </w:p>
    <w:p w14:paraId="4E1F0728" w14:textId="648AFD2C" w:rsidR="00C71AF5" w:rsidRPr="00AC5ED2" w:rsidRDefault="00AC5ED2" w:rsidP="00C71AF5">
      <w:pPr>
        <w:rPr>
          <w:rStyle w:val="Manh"/>
        </w:rPr>
      </w:pPr>
      <w:r w:rsidRPr="00AC5ED2">
        <w:rPr>
          <w:rStyle w:val="Manh"/>
        </w:rPr>
        <w:lastRenderedPageBreak/>
        <w:t>VỀ QUẢN LÝ CÔNG VIỆ</w:t>
      </w:r>
      <w:r>
        <w:rPr>
          <w:rStyle w:val="Manh"/>
        </w:rPr>
        <w:t>C</w:t>
      </w:r>
    </w:p>
    <w:p w14:paraId="5A171621" w14:textId="7AC82C9B" w:rsidR="00C71AF5" w:rsidRDefault="00577108" w:rsidP="00C71AF5">
      <w:proofErr w:type="spellStart"/>
      <w:r w:rsidRPr="00577108">
        <w:t>Sử</w:t>
      </w:r>
      <w:proofErr w:type="spellEnd"/>
      <w:r w:rsidRPr="00577108">
        <w:t xml:space="preserve"> </w:t>
      </w:r>
      <w:proofErr w:type="spellStart"/>
      <w:r w:rsidRPr="00577108">
        <w:t>dụng</w:t>
      </w:r>
      <w:proofErr w:type="spellEnd"/>
      <w:r w:rsidRPr="00577108">
        <w:t xml:space="preserve"> </w:t>
      </w:r>
      <w:proofErr w:type="spellStart"/>
      <w:r w:rsidRPr="00577108">
        <w:t>công</w:t>
      </w:r>
      <w:proofErr w:type="spellEnd"/>
      <w:r w:rsidRPr="00577108">
        <w:t xml:space="preserve"> </w:t>
      </w:r>
      <w:proofErr w:type="spellStart"/>
      <w:r w:rsidRPr="00577108">
        <w:t>cụ</w:t>
      </w:r>
      <w:proofErr w:type="spellEnd"/>
      <w:r w:rsidRPr="00577108">
        <w:t xml:space="preserve"> MS Planner </w:t>
      </w:r>
      <w:proofErr w:type="spellStart"/>
      <w:r w:rsidRPr="00577108">
        <w:t>với</w:t>
      </w:r>
      <w:proofErr w:type="spellEnd"/>
      <w:r w:rsidRPr="00577108">
        <w:t xml:space="preserve"> </w:t>
      </w:r>
      <w:proofErr w:type="spellStart"/>
      <w:r w:rsidRPr="00577108"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email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SV</w:t>
      </w:r>
      <w:r w:rsidR="002B5322">
        <w:t xml:space="preserve">. </w:t>
      </w:r>
      <w:r w:rsidR="00507006">
        <w:t xml:space="preserve">  </w:t>
      </w:r>
      <w:hyperlink r:id="rId10" w:history="1">
        <w:r w:rsidR="00507006">
          <w:rPr>
            <w:rStyle w:val="Siuktni"/>
          </w:rPr>
          <w:t>https://tasks.office.com/</w:t>
        </w:r>
      </w:hyperlink>
    </w:p>
    <w:p w14:paraId="6C6429EC" w14:textId="49725C93" w:rsidR="00715834" w:rsidRDefault="00715834" w:rsidP="00C71AF5">
      <w:pPr>
        <w:rPr>
          <w:i/>
          <w:iCs/>
        </w:rPr>
      </w:pPr>
      <w:proofErr w:type="spellStart"/>
      <w:r w:rsidRPr="00715834">
        <w:rPr>
          <w:i/>
          <w:iCs/>
        </w:rPr>
        <w:t>Gợi</w:t>
      </w:r>
      <w:proofErr w:type="spellEnd"/>
      <w:r w:rsidRPr="00715834">
        <w:rPr>
          <w:i/>
          <w:iCs/>
        </w:rPr>
        <w:t xml:space="preserve">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này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của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bài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tập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lớn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có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thể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tiến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luôn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ngay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không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ảnh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hưởng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phần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báo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cáo</w:t>
      </w:r>
      <w:proofErr w:type="spellEnd"/>
    </w:p>
    <w:p w14:paraId="2E0CB7EB" w14:textId="77777777" w:rsidR="00715834" w:rsidRPr="00715834" w:rsidRDefault="00715834" w:rsidP="00C71AF5">
      <w:pPr>
        <w:rPr>
          <w:i/>
          <w:iCs/>
        </w:rPr>
      </w:pPr>
    </w:p>
    <w:p w14:paraId="42B8DA76" w14:textId="0E557E86" w:rsidR="00C71AF5" w:rsidRDefault="00C71AF5" w:rsidP="00C71AF5">
      <w:pPr>
        <w:pStyle w:val="oancuaDanhsach"/>
        <w:numPr>
          <w:ilvl w:val="0"/>
          <w:numId w:val="36"/>
        </w:numPr>
      </w:pPr>
      <w:r w:rsidRPr="00577108">
        <w:t xml:space="preserve"> </w:t>
      </w:r>
      <w:proofErr w:type="spellStart"/>
      <w:r w:rsidRPr="002B5322">
        <w:t>Mỗi</w:t>
      </w:r>
      <w:proofErr w:type="spellEnd"/>
      <w:r w:rsidRPr="002B5322">
        <w:t xml:space="preserve"> SV </w:t>
      </w:r>
      <w:proofErr w:type="spellStart"/>
      <w:r w:rsidRPr="002B5322">
        <w:t>đều</w:t>
      </w:r>
      <w:proofErr w:type="spellEnd"/>
      <w:r w:rsidRPr="002B5322">
        <w:t xml:space="preserve"> </w:t>
      </w:r>
      <w:proofErr w:type="spellStart"/>
      <w:r w:rsidRPr="002B5322">
        <w:t>phải</w:t>
      </w:r>
      <w:proofErr w:type="spellEnd"/>
      <w:r w:rsidRPr="002B5322">
        <w:t xml:space="preserve"> </w:t>
      </w:r>
      <w:proofErr w:type="spellStart"/>
      <w:r w:rsidRPr="002B5322">
        <w:t>có</w:t>
      </w:r>
      <w:proofErr w:type="spellEnd"/>
      <w:r w:rsidRPr="002B5322">
        <w:t xml:space="preserve"> </w:t>
      </w:r>
      <w:proofErr w:type="spellStart"/>
      <w:r w:rsidRPr="002B5322">
        <w:t>tài</w:t>
      </w:r>
      <w:proofErr w:type="spellEnd"/>
      <w:r w:rsidRPr="002B5322">
        <w:t xml:space="preserve"> </w:t>
      </w:r>
      <w:proofErr w:type="spellStart"/>
      <w:r w:rsidRPr="002B5322">
        <w:t>khoản</w:t>
      </w:r>
      <w:proofErr w:type="spellEnd"/>
      <w:r w:rsidRPr="002B5322">
        <w:t xml:space="preserve"> </w:t>
      </w:r>
      <w:r w:rsidR="002B5322" w:rsidRPr="00577108">
        <w:t xml:space="preserve">MS Planner </w:t>
      </w:r>
      <w:proofErr w:type="spellStart"/>
      <w:r w:rsidRPr="002B5322">
        <w:t>cá</w:t>
      </w:r>
      <w:proofErr w:type="spellEnd"/>
      <w:r w:rsidRPr="002B5322">
        <w:t xml:space="preserve"> </w:t>
      </w:r>
      <w:proofErr w:type="spellStart"/>
      <w:r w:rsidRPr="002B5322">
        <w:t>nhân</w:t>
      </w:r>
      <w:proofErr w:type="spellEnd"/>
      <w:r w:rsidRPr="002B5322">
        <w:t>.</w:t>
      </w:r>
    </w:p>
    <w:p w14:paraId="07E327DB" w14:textId="1AEEDDCF" w:rsidR="005558A8" w:rsidRDefault="005558A8" w:rsidP="005558A8">
      <w:pPr>
        <w:pStyle w:val="oancuaDanhsach"/>
        <w:numPr>
          <w:ilvl w:val="0"/>
          <w:numId w:val="36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Project </w:t>
      </w:r>
      <w:proofErr w:type="spellStart"/>
      <w:r>
        <w:t>chung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</w:p>
    <w:p w14:paraId="58BFFF20" w14:textId="5EFABA9B" w:rsidR="00455F19" w:rsidRDefault="00455F19" w:rsidP="005558A8">
      <w:pPr>
        <w:pStyle w:val="oancuaDanhsach"/>
        <w:numPr>
          <w:ilvl w:val="0"/>
          <w:numId w:val="36"/>
        </w:numPr>
      </w:pPr>
      <w:r>
        <w:t xml:space="preserve">Add 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 xml:space="preserve"> </w:t>
      </w:r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hyperlink r:id="rId11" w:history="1">
        <w:r w:rsidRPr="001D086A">
          <w:rPr>
            <w:rStyle w:val="Siuktni"/>
          </w:rPr>
          <w:t>tien.nguyenduc@hust.edu.vn</w:t>
        </w:r>
      </w:hyperlink>
      <w:r>
        <w:t xml:space="preserve">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</w:t>
      </w:r>
      <w:r w:rsidR="00A31DC4">
        <w:t>ột</w:t>
      </w:r>
      <w:proofErr w:type="spellEnd"/>
      <w:r w:rsidR="00A31DC4">
        <w:t xml:space="preserve"> </w:t>
      </w:r>
      <w:proofErr w:type="spellStart"/>
      <w:r w:rsidR="00A31DC4">
        <w:t>thành</w:t>
      </w:r>
      <w:proofErr w:type="spellEnd"/>
      <w:r w:rsidR="00A31DC4">
        <w:t xml:space="preserve"> </w:t>
      </w:r>
      <w:proofErr w:type="spellStart"/>
      <w:r w:rsidR="00A31DC4">
        <w:t>viên</w:t>
      </w:r>
      <w:proofErr w:type="spellEnd"/>
      <w:r w:rsidR="00A31DC4">
        <w:t xml:space="preserve"> </w:t>
      </w:r>
      <w:proofErr w:type="spellStart"/>
      <w:r w:rsidR="00A31DC4">
        <w:t>của</w:t>
      </w:r>
      <w:proofErr w:type="spellEnd"/>
      <w:r w:rsidR="00A31DC4">
        <w:t xml:space="preserve"> </w:t>
      </w:r>
      <w:proofErr w:type="spellStart"/>
      <w:r w:rsidR="00A31DC4">
        <w:t>dự</w:t>
      </w:r>
      <w:proofErr w:type="spellEnd"/>
      <w:r w:rsidR="00A31DC4">
        <w:t xml:space="preserve"> </w:t>
      </w:r>
      <w:proofErr w:type="spellStart"/>
      <w:r w:rsidR="00A31DC4">
        <w:t>án</w:t>
      </w:r>
      <w:proofErr w:type="spellEnd"/>
    </w:p>
    <w:p w14:paraId="25C46F3B" w14:textId="57749F49" w:rsidR="00C93D1F" w:rsidRPr="00F72B6D" w:rsidRDefault="00C93D1F" w:rsidP="005558A8">
      <w:pPr>
        <w:pStyle w:val="oancuaDanhsach"/>
        <w:numPr>
          <w:ilvl w:val="0"/>
          <w:numId w:val="36"/>
        </w:numPr>
      </w:pPr>
      <w:proofErr w:type="spellStart"/>
      <w:r w:rsidRPr="00F72B6D">
        <w:t>Cấu</w:t>
      </w:r>
      <w:proofErr w:type="spellEnd"/>
      <w:r w:rsidRPr="00F72B6D">
        <w:t xml:space="preserve"> </w:t>
      </w:r>
      <w:proofErr w:type="spellStart"/>
      <w:r w:rsidRPr="00F72B6D">
        <w:t>trúc</w:t>
      </w:r>
      <w:proofErr w:type="spellEnd"/>
      <w:r w:rsidRPr="00F72B6D">
        <w:t xml:space="preserve"> Project </w:t>
      </w:r>
      <w:proofErr w:type="spellStart"/>
      <w:r w:rsidRPr="00F72B6D">
        <w:t>với</w:t>
      </w:r>
      <w:proofErr w:type="spellEnd"/>
      <w:r w:rsidRPr="00F72B6D">
        <w:t xml:space="preserve"> 3 </w:t>
      </w:r>
      <w:proofErr w:type="spellStart"/>
      <w:r w:rsidRPr="00F72B6D">
        <w:t>cột</w:t>
      </w:r>
      <w:proofErr w:type="spellEnd"/>
      <w:r w:rsidRPr="00F72B6D">
        <w:t xml:space="preserve"> </w:t>
      </w:r>
      <w:proofErr w:type="spellStart"/>
      <w:r w:rsidRPr="00F72B6D">
        <w:t>cơ</w:t>
      </w:r>
      <w:proofErr w:type="spellEnd"/>
      <w:r w:rsidRPr="00F72B6D">
        <w:t xml:space="preserve"> </w:t>
      </w:r>
      <w:proofErr w:type="spellStart"/>
      <w:r w:rsidRPr="00F72B6D">
        <w:t>bản</w:t>
      </w:r>
      <w:proofErr w:type="spellEnd"/>
      <w:r w:rsidR="00F72B6D" w:rsidRPr="00F72B6D">
        <w:t xml:space="preserve"> (</w:t>
      </w:r>
      <w:proofErr w:type="spellStart"/>
      <w:r w:rsidR="00F72B6D" w:rsidRPr="00F72B6D">
        <w:t>T</w:t>
      </w:r>
      <w:r w:rsidR="00F72B6D">
        <w:t>ùy</w:t>
      </w:r>
      <w:proofErr w:type="spellEnd"/>
      <w:r w:rsidR="00F72B6D">
        <w:t xml:space="preserve"> ý </w:t>
      </w:r>
      <w:proofErr w:type="spellStart"/>
      <w:r w:rsidR="00F72B6D">
        <w:t>thêm</w:t>
      </w:r>
      <w:proofErr w:type="spellEnd"/>
      <w:r w:rsidR="00F72B6D">
        <w:t xml:space="preserve"> </w:t>
      </w:r>
      <w:proofErr w:type="spellStart"/>
      <w:r w:rsidR="00F72B6D">
        <w:t>các</w:t>
      </w:r>
      <w:proofErr w:type="spellEnd"/>
      <w:r w:rsidR="00F72B6D">
        <w:t xml:space="preserve"> </w:t>
      </w:r>
      <w:proofErr w:type="spellStart"/>
      <w:r w:rsidR="00F72B6D">
        <w:t>cột</w:t>
      </w:r>
      <w:proofErr w:type="spellEnd"/>
      <w:r w:rsidR="00F72B6D">
        <w:t xml:space="preserve"> </w:t>
      </w:r>
      <w:proofErr w:type="spellStart"/>
      <w:r w:rsidR="00F72B6D">
        <w:t>khác</w:t>
      </w:r>
      <w:proofErr w:type="spellEnd"/>
      <w:r w:rsidR="00F72B6D">
        <w:t>)</w:t>
      </w:r>
    </w:p>
    <w:p w14:paraId="00E38671" w14:textId="75C9B3AC" w:rsidR="00AC7F66" w:rsidRDefault="00C93D1F" w:rsidP="00F31DE3">
      <w:pPr>
        <w:pStyle w:val="oancuaDanhsach"/>
        <w:ind w:left="720"/>
        <w:jc w:val="center"/>
      </w:pPr>
      <w:r>
        <w:rPr>
          <w:noProof/>
        </w:rPr>
        <w:drawing>
          <wp:inline distT="0" distB="0" distL="0" distR="0" wp14:anchorId="0202A120" wp14:editId="5DE3375F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F4091" w14:textId="2DAA55E5" w:rsidR="002B3B67" w:rsidRDefault="009030C7" w:rsidP="002B3B67">
      <w:pPr>
        <w:pStyle w:val="oancuaDanhsach"/>
        <w:numPr>
          <w:ilvl w:val="0"/>
          <w:numId w:val="36"/>
        </w:numPr>
      </w:pPr>
      <w:r>
        <w:t xml:space="preserve">Ở </w:t>
      </w:r>
      <w:proofErr w:type="spellStart"/>
      <w:r>
        <w:t>mỗi</w:t>
      </w:r>
      <w:proofErr w:type="spellEnd"/>
      <w:r>
        <w:t xml:space="preserve"> </w:t>
      </w:r>
      <w:proofErr w:type="spellStart"/>
      <w:proofErr w:type="gramStart"/>
      <w:r>
        <w:t>cột</w:t>
      </w:r>
      <w:proofErr w:type="spellEnd"/>
      <w:r>
        <w:t>,</w:t>
      </w:r>
      <w:r w:rsidR="004427C7" w:rsidRPr="004427C7">
        <w:t xml:space="preserve">  </w:t>
      </w:r>
      <w:proofErr w:type="spellStart"/>
      <w:r w:rsidR="004427C7" w:rsidRPr="004427C7">
        <w:t>yêu</w:t>
      </w:r>
      <w:proofErr w:type="spellEnd"/>
      <w:proofErr w:type="gramEnd"/>
      <w:r w:rsidR="004427C7" w:rsidRPr="004427C7">
        <w:t xml:space="preserve"> </w:t>
      </w:r>
      <w:proofErr w:type="spellStart"/>
      <w:r w:rsidR="004427C7" w:rsidRPr="004427C7">
        <w:t>cầu</w:t>
      </w:r>
      <w:proofErr w:type="spellEnd"/>
      <w:r w:rsidR="004427C7" w:rsidRPr="004427C7">
        <w:t xml:space="preserve"> </w:t>
      </w:r>
      <w:proofErr w:type="spellStart"/>
      <w:r w:rsidR="004427C7" w:rsidRPr="004427C7">
        <w:t>t</w:t>
      </w:r>
      <w:r w:rsidR="004427C7">
        <w:t>ạo</w:t>
      </w:r>
      <w:proofErr w:type="spellEnd"/>
      <w:r w:rsidR="004427C7">
        <w:t xml:space="preserve"> ra</w:t>
      </w:r>
      <w:r w:rsidR="00100106">
        <w:t xml:space="preserve"> 12</w:t>
      </w:r>
      <w:r w:rsidR="00345A50">
        <w:t xml:space="preserve"> </w:t>
      </w:r>
      <w:proofErr w:type="spellStart"/>
      <w:r w:rsidR="00345A50">
        <w:t>công</w:t>
      </w:r>
      <w:proofErr w:type="spellEnd"/>
      <w:r w:rsidR="00345A50">
        <w:t xml:space="preserve"> </w:t>
      </w:r>
      <w:proofErr w:type="spellStart"/>
      <w:r w:rsidR="00345A50">
        <w:t>việc</w:t>
      </w:r>
      <w:proofErr w:type="spellEnd"/>
      <w:r w:rsidR="00100106">
        <w:t xml:space="preserve"> (</w:t>
      </w:r>
      <w:r w:rsidR="00345A50">
        <w:t>task</w:t>
      </w:r>
      <w:r w:rsidR="00100106">
        <w:t>)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gán</w:t>
      </w:r>
      <w:proofErr w:type="spellEnd"/>
      <w:r w:rsidR="00100106">
        <w:t xml:space="preserve"> (assign)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mỗi</w:t>
      </w:r>
      <w:proofErr w:type="spellEnd"/>
      <w:r w:rsidR="0079293C">
        <w:t xml:space="preserve"> </w:t>
      </w:r>
      <w:proofErr w:type="spellStart"/>
      <w:r w:rsidR="0079293C">
        <w:t>thành</w:t>
      </w:r>
      <w:proofErr w:type="spellEnd"/>
      <w:r w:rsidR="0079293C">
        <w:t xml:space="preserve"> </w:t>
      </w:r>
      <w:proofErr w:type="spellStart"/>
      <w:r w:rsidR="0079293C">
        <w:t>viên</w:t>
      </w:r>
      <w:proofErr w:type="spellEnd"/>
      <w:r w:rsidR="00100106">
        <w:t xml:space="preserve"> 3 task</w:t>
      </w:r>
      <w:r w:rsidR="006158E3">
        <w:t xml:space="preserve">. </w:t>
      </w:r>
    </w:p>
    <w:p w14:paraId="33C3139D" w14:textId="6F34D364" w:rsidR="00000D34" w:rsidRPr="004427C7" w:rsidRDefault="00000D34" w:rsidP="002B3B67">
      <w:pPr>
        <w:pStyle w:val="oancuaDanhsach"/>
        <w:numPr>
          <w:ilvl w:val="0"/>
          <w:numId w:val="36"/>
        </w:numPr>
      </w:pPr>
      <w:proofErr w:type="spellStart"/>
      <w:r>
        <w:t>Gán</w:t>
      </w:r>
      <w:proofErr w:type="spellEnd"/>
      <w:r>
        <w:t xml:space="preserve"> due date (</w:t>
      </w:r>
      <w:proofErr w:type="spellStart"/>
      <w:r>
        <w:t>ngày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thúc</w:t>
      </w:r>
      <w:proofErr w:type="spellEnd"/>
      <w:r>
        <w:t xml:space="preserve">)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job </w:t>
      </w:r>
      <w:proofErr w:type="spellStart"/>
      <w:r>
        <w:t>là</w:t>
      </w:r>
      <w:proofErr w:type="spellEnd"/>
      <w:r>
        <w:t xml:space="preserve"> </w:t>
      </w:r>
      <w:proofErr w:type="spellStart"/>
      <w:r w:rsidRPr="001E2510">
        <w:rPr>
          <w:b/>
          <w:bCs/>
        </w:rPr>
        <w:t>ngày</w:t>
      </w:r>
      <w:proofErr w:type="spellEnd"/>
      <w:r w:rsidR="001E2510" w:rsidRPr="001E2510">
        <w:rPr>
          <w:b/>
          <w:bCs/>
        </w:rPr>
        <w:t xml:space="preserve"> G</w:t>
      </w:r>
    </w:p>
    <w:p w14:paraId="55FEBE66" w14:textId="77777777" w:rsidR="002B3B67" w:rsidRPr="004427C7" w:rsidRDefault="002B3B67" w:rsidP="00F31DE3">
      <w:pPr>
        <w:pStyle w:val="oancuaDanhsach"/>
        <w:ind w:left="720"/>
        <w:jc w:val="center"/>
      </w:pPr>
    </w:p>
    <w:p w14:paraId="1B0FBDB2" w14:textId="423755E8" w:rsidR="003E6FB7" w:rsidRDefault="003E6FB7" w:rsidP="003E6FB7">
      <w:pPr>
        <w:pStyle w:val="NormalH"/>
        <w:ind w:left="360"/>
        <w:rPr>
          <w:color w:val="951B13"/>
        </w:rPr>
      </w:pPr>
      <w:r>
        <w:rPr>
          <w:color w:val="951B13"/>
        </w:rPr>
        <w:lastRenderedPageBreak/>
        <w:t xml:space="preserve">BẢN ĐÁNH </w:t>
      </w:r>
      <w:r w:rsidR="00AC7F66">
        <w:rPr>
          <w:color w:val="951B13"/>
        </w:rPr>
        <w:t>GIÁ</w:t>
      </w:r>
      <w:r w:rsidR="004265A4">
        <w:rPr>
          <w:color w:val="951B13"/>
        </w:rPr>
        <w:t xml:space="preserve"> (GIÁO VIÊN THỰC HIỆN</w:t>
      </w:r>
    </w:p>
    <w:p w14:paraId="0AAD18C4" w14:textId="0EC78BD5" w:rsidR="00AC7F66" w:rsidRDefault="009A44DB" w:rsidP="009A44DB">
      <w:pPr>
        <w:jc w:val="center"/>
      </w:pPr>
      <w:r>
        <w:rPr>
          <w:noProof/>
        </w:rPr>
        <mc:AlternateContent>
          <mc:Choice Requires="wpc">
            <w:drawing>
              <wp:inline distT="0" distB="0" distL="0" distR="0" wp14:anchorId="4E9EAA49" wp14:editId="2B70A454">
                <wp:extent cx="2671445" cy="1168786"/>
                <wp:effectExtent l="0" t="0" r="14605" b="12700"/>
                <wp:docPr id="5" name="Canvas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c:whole>
                      <wps:wsp>
                        <wps:cNvPr id="6" name="Oval 6"/>
                        <wps:cNvSpPr/>
                        <wps:spPr>
                          <a:xfrm>
                            <a:off x="1176794" y="731520"/>
                            <a:ext cx="294198" cy="3021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456B0A6C" id="Canvas 5" o:spid="_x0000_s1026" editas="canvas" style="width:210.35pt;height:92.05pt;mso-position-horizontal-relative:char;mso-position-vertical-relative:line" coordsize="26714,11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6714;height:11684;visibility:visible;mso-wrap-style:square" filled="t" stroked="t" strokecolor="#7f7f7f [1612]">
                  <v:fill o:detectmouseclick="t"/>
                  <v:path o:connecttype="none"/>
                </v:shape>
                <v:oval id="Oval 6" o:spid="_x0000_s1028" style="position:absolute;left:11767;top:7315;width:2942;height:30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" fillcolor="white [3201]" strokecolor="black [3200]" strokeweight="2pt"/>
                <w10:anchorlock/>
              </v:group>
            </w:pict>
          </mc:Fallback>
        </mc:AlternateContent>
      </w:r>
    </w:p>
    <w:tbl>
      <w:tblPr>
        <w:tblStyle w:val="BangLi4-Nhnmanh1"/>
        <w:tblW w:w="0" w:type="auto"/>
        <w:tblLook w:val="04A0" w:firstRow="1" w:lastRow="0" w:firstColumn="1" w:lastColumn="0" w:noHBand="0" w:noVBand="1"/>
      </w:tblPr>
      <w:tblGrid>
        <w:gridCol w:w="494"/>
        <w:gridCol w:w="3612"/>
        <w:gridCol w:w="4253"/>
      </w:tblGrid>
      <w:tr w:rsidR="003E6FB7" w14:paraId="6AA2C96D" w14:textId="77777777" w:rsidTr="00CB64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A8B74DA" w14:textId="5FA560A1" w:rsidR="003E6FB7" w:rsidRDefault="003E6FB7" w:rsidP="003E6FB7">
            <w:r>
              <w:t>No</w:t>
            </w:r>
          </w:p>
        </w:tc>
        <w:tc>
          <w:tcPr>
            <w:tcW w:w="3612" w:type="dxa"/>
          </w:tcPr>
          <w:p w14:paraId="230E9375" w14:textId="77797A26" w:rsidR="003E6FB7" w:rsidRDefault="003E6FB7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Hạng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013BB531" w14:textId="6D2369B6" w:rsidR="003E6FB7" w:rsidRDefault="00D84E41" w:rsidP="003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2F3D39" w14:paraId="70030DE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51DB957F" w14:textId="423C3296" w:rsidR="002F3D39" w:rsidRDefault="009936EE" w:rsidP="003E6FB7">
            <w:r>
              <w:t>QUẢN LÝ MÃ NGUỒN</w:t>
            </w:r>
          </w:p>
        </w:tc>
      </w:tr>
      <w:tr w:rsidR="003E6FB7" w14:paraId="5CF726A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039AF9C" w14:textId="1A6D8980" w:rsidR="003E6FB7" w:rsidRDefault="009936EE" w:rsidP="003E6FB7">
            <w:r>
              <w:t>1</w:t>
            </w:r>
          </w:p>
        </w:tc>
        <w:tc>
          <w:tcPr>
            <w:tcW w:w="3612" w:type="dxa"/>
          </w:tcPr>
          <w:p w14:paraId="0012D934" w14:textId="61A72F1B" w:rsidR="009936EE" w:rsidRDefault="007F7F25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</w:p>
        </w:tc>
        <w:tc>
          <w:tcPr>
            <w:tcW w:w="4253" w:type="dxa"/>
          </w:tcPr>
          <w:p w14:paraId="6E235816" w14:textId="77777777" w:rsidR="003E6FB7" w:rsidRDefault="003E6FB7" w:rsidP="003E6F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F7F25" w14:paraId="79E4F73D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0938481" w14:textId="6C7CC99F" w:rsidR="007F7F25" w:rsidRDefault="007F7F25" w:rsidP="007F7F25">
            <w:r>
              <w:t>2</w:t>
            </w:r>
          </w:p>
        </w:tc>
        <w:tc>
          <w:tcPr>
            <w:tcW w:w="3612" w:type="dxa"/>
          </w:tcPr>
          <w:p w14:paraId="1A12F7F5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commit</w:t>
            </w:r>
          </w:p>
          <w:p w14:paraId="64BF36F0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16AB733A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4A7029F9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064F118C" w14:textId="4C070E3F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2260E2AE" w14:textId="77777777" w:rsidR="007F7F25" w:rsidRDefault="007F7F25" w:rsidP="007F7F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F7F25" w14:paraId="61FA325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FEDCAAE" w14:textId="631F0572" w:rsidR="007F7F25" w:rsidRDefault="00E86757" w:rsidP="007F7F25">
            <w:r>
              <w:t>3</w:t>
            </w:r>
          </w:p>
        </w:tc>
        <w:tc>
          <w:tcPr>
            <w:tcW w:w="3612" w:type="dxa"/>
          </w:tcPr>
          <w:p w14:paraId="4085683A" w14:textId="29970213" w:rsidR="007F7F25" w:rsidRDefault="00E86757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Thư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Release</w:t>
            </w:r>
          </w:p>
        </w:tc>
        <w:tc>
          <w:tcPr>
            <w:tcW w:w="4253" w:type="dxa"/>
          </w:tcPr>
          <w:p w14:paraId="58FC4BF1" w14:textId="77777777" w:rsidR="007F7F25" w:rsidRDefault="007F7F25" w:rsidP="007F7F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C5ED2" w14:paraId="420F846A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0CE1809B" w14:textId="46705274" w:rsidR="00AC5ED2" w:rsidRDefault="00AC5ED2" w:rsidP="007F7F25">
            <w:r>
              <w:t>QUẢN LÝ CÔNG VIỆC</w:t>
            </w:r>
          </w:p>
        </w:tc>
      </w:tr>
      <w:tr w:rsidR="00AC5ED2" w14:paraId="0B76E03C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857A2A2" w14:textId="07AD331E" w:rsidR="00AC5ED2" w:rsidRDefault="00AC5ED2" w:rsidP="00AC5ED2">
            <w:r>
              <w:t>1</w:t>
            </w:r>
          </w:p>
        </w:tc>
        <w:tc>
          <w:tcPr>
            <w:tcW w:w="3612" w:type="dxa"/>
          </w:tcPr>
          <w:p w14:paraId="05070FAD" w14:textId="32076FBA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trúc</w:t>
            </w:r>
            <w:proofErr w:type="spellEnd"/>
            <w:r>
              <w:t xml:space="preserve"> </w:t>
            </w:r>
            <w:proofErr w:type="spellStart"/>
            <w:r w:rsidR="00D80C48">
              <w:t>bảng</w:t>
            </w:r>
            <w:proofErr w:type="spellEnd"/>
          </w:p>
        </w:tc>
        <w:tc>
          <w:tcPr>
            <w:tcW w:w="4253" w:type="dxa"/>
          </w:tcPr>
          <w:p w14:paraId="7AF105C2" w14:textId="77777777" w:rsidR="00AC5ED2" w:rsidRDefault="00AC5ED2" w:rsidP="00AC5E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F1C" w14:paraId="4124CEFB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6A8521E8" w14:textId="3412A482" w:rsidR="00751F1C" w:rsidRDefault="00751F1C" w:rsidP="00751F1C">
            <w:r>
              <w:t>2</w:t>
            </w:r>
          </w:p>
        </w:tc>
        <w:tc>
          <w:tcPr>
            <w:tcW w:w="3612" w:type="dxa"/>
          </w:tcPr>
          <w:p w14:paraId="4A3DDBA7" w14:textId="5B8BC21A" w:rsidR="00751F1C" w:rsidRDefault="00224DF2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Số</w:t>
            </w:r>
            <w:proofErr w:type="spellEnd"/>
            <w:r>
              <w:t xml:space="preserve"> Task, Due Date, Assign </w:t>
            </w:r>
          </w:p>
          <w:p w14:paraId="422079FF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  <w:p w14:paraId="72F50DCA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  <w:p w14:paraId="3E1EFCA3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  <w:p w14:paraId="10729F65" w14:textId="45CED59A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4253" w:type="dxa"/>
          </w:tcPr>
          <w:p w14:paraId="18599E91" w14:textId="77777777" w:rsidR="00751F1C" w:rsidRDefault="00751F1C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21AA48F0" w14:textId="77777777" w:rsidTr="004071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359" w:type="dxa"/>
            <w:gridSpan w:val="3"/>
          </w:tcPr>
          <w:p w14:paraId="30D976AB" w14:textId="26746007" w:rsidR="00CB64DD" w:rsidRDefault="00CB64DD" w:rsidP="00751F1C">
            <w:r>
              <w:t>BÁO CÁO</w:t>
            </w:r>
          </w:p>
        </w:tc>
      </w:tr>
      <w:tr w:rsidR="00CB64DD" w14:paraId="031EDAC7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157DF7FF" w14:textId="08C81E2E" w:rsidR="00CB64DD" w:rsidRDefault="008E661F" w:rsidP="00751F1C">
            <w:r>
              <w:t>1</w:t>
            </w:r>
          </w:p>
        </w:tc>
        <w:tc>
          <w:tcPr>
            <w:tcW w:w="3612" w:type="dxa"/>
          </w:tcPr>
          <w:p w14:paraId="1C9FAF4E" w14:textId="3079975C" w:rsidR="00CB64DD" w:rsidRDefault="0023689A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Logo</w:t>
            </w:r>
          </w:p>
        </w:tc>
        <w:tc>
          <w:tcPr>
            <w:tcW w:w="4253" w:type="dxa"/>
          </w:tcPr>
          <w:p w14:paraId="3515099F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41CD6CE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4B2F7BF2" w14:textId="003A762C" w:rsidR="00CB64DD" w:rsidRDefault="008E661F" w:rsidP="00751F1C">
            <w:r>
              <w:t>2</w:t>
            </w:r>
          </w:p>
        </w:tc>
        <w:tc>
          <w:tcPr>
            <w:tcW w:w="3612" w:type="dxa"/>
          </w:tcPr>
          <w:p w14:paraId="77B2CBC7" w14:textId="7E998C7F" w:rsidR="00CB64DD" w:rsidRDefault="0023689A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Bố</w:t>
            </w:r>
            <w:proofErr w:type="spellEnd"/>
            <w:r>
              <w:t xml:space="preserve"> </w:t>
            </w:r>
            <w:proofErr w:type="spellStart"/>
            <w:r>
              <w:t>cục</w:t>
            </w:r>
            <w:proofErr w:type="spellEnd"/>
            <w:r>
              <w:t xml:space="preserve">, </w:t>
            </w:r>
            <w:proofErr w:type="spellStart"/>
            <w:r>
              <w:t>căn</w:t>
            </w:r>
            <w:proofErr w:type="spellEnd"/>
            <w:r>
              <w:t xml:space="preserve"> </w:t>
            </w:r>
            <w:proofErr w:type="spellStart"/>
            <w:r>
              <w:t>lề</w:t>
            </w:r>
            <w:proofErr w:type="spellEnd"/>
            <w:r>
              <w:t xml:space="preserve"> </w:t>
            </w:r>
            <w:proofErr w:type="spellStart"/>
            <w:r>
              <w:t>ngay</w:t>
            </w:r>
            <w:proofErr w:type="spellEnd"/>
            <w:r>
              <w:t xml:space="preserve"> </w:t>
            </w:r>
            <w:proofErr w:type="spellStart"/>
            <w:r>
              <w:t>ngắn</w:t>
            </w:r>
            <w:proofErr w:type="spellEnd"/>
          </w:p>
        </w:tc>
        <w:tc>
          <w:tcPr>
            <w:tcW w:w="4253" w:type="dxa"/>
          </w:tcPr>
          <w:p w14:paraId="21407B78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B64DD" w14:paraId="3C6A947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E916B0C" w14:textId="5DD436F2" w:rsidR="00CB64DD" w:rsidRDefault="008E661F" w:rsidP="00751F1C">
            <w:r>
              <w:t>3</w:t>
            </w:r>
          </w:p>
        </w:tc>
        <w:tc>
          <w:tcPr>
            <w:tcW w:w="3612" w:type="dxa"/>
          </w:tcPr>
          <w:p w14:paraId="331B01FA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2BC4A50B" w14:textId="731CCE15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31FC703D" w14:textId="77777777" w:rsidR="00CB64DD" w:rsidRDefault="00CB64D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B64DD" w14:paraId="5ECFEB33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750176FD" w14:textId="314CCE43" w:rsidR="00CB64DD" w:rsidRDefault="008E661F" w:rsidP="00751F1C">
            <w:r>
              <w:t>4</w:t>
            </w:r>
          </w:p>
        </w:tc>
        <w:tc>
          <w:tcPr>
            <w:tcW w:w="3612" w:type="dxa"/>
          </w:tcPr>
          <w:p w14:paraId="416C5304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3EC903" w14:textId="2E27A186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07B250BC" w14:textId="77777777" w:rsidR="00CB64DD" w:rsidRDefault="00CB64D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2521D" w14:paraId="65A810F3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5E733D22" w14:textId="53DEEFCA" w:rsidR="00A2521D" w:rsidRDefault="00A2521D" w:rsidP="00751F1C">
            <w:r>
              <w:t>5</w:t>
            </w:r>
          </w:p>
        </w:tc>
        <w:tc>
          <w:tcPr>
            <w:tcW w:w="3612" w:type="dxa"/>
          </w:tcPr>
          <w:p w14:paraId="349FE70E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05FD3006" w14:textId="73B9A946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5D281485" w14:textId="77777777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2521D" w14:paraId="3A183CB8" w14:textId="77777777" w:rsidTr="00CB64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1369182" w14:textId="2AA1EC14" w:rsidR="00A2521D" w:rsidRDefault="00A2521D" w:rsidP="00751F1C">
            <w:r>
              <w:t>6</w:t>
            </w:r>
          </w:p>
        </w:tc>
        <w:tc>
          <w:tcPr>
            <w:tcW w:w="3612" w:type="dxa"/>
          </w:tcPr>
          <w:p w14:paraId="5CCD3F5C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578D795" w14:textId="756FCB0A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7F3412E" w14:textId="77777777" w:rsidR="00A2521D" w:rsidRDefault="00A2521D" w:rsidP="0075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E661F" w14:paraId="09EED2FF" w14:textId="77777777" w:rsidTr="00CB64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4" w:type="dxa"/>
          </w:tcPr>
          <w:p w14:paraId="0E90316A" w14:textId="61C8E597" w:rsidR="008E661F" w:rsidRDefault="00A2521D" w:rsidP="00751F1C">
            <w:r>
              <w:t>7</w:t>
            </w:r>
          </w:p>
        </w:tc>
        <w:tc>
          <w:tcPr>
            <w:tcW w:w="3612" w:type="dxa"/>
          </w:tcPr>
          <w:p w14:paraId="4DFB85DF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4CC4775D" w14:textId="490488A9" w:rsidR="00A2521D" w:rsidRDefault="00A2521D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253" w:type="dxa"/>
          </w:tcPr>
          <w:p w14:paraId="28240C0B" w14:textId="77777777" w:rsidR="008E661F" w:rsidRDefault="008E661F" w:rsidP="0075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53F40F1B" w14:textId="18F743B5" w:rsidR="00727431" w:rsidRPr="009A4C41" w:rsidRDefault="009A4C41" w:rsidP="009A4C41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BangLi1Nhat-Nhnmanh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3095"/>
        <w:gridCol w:w="1148"/>
        <w:gridCol w:w="1552"/>
        <w:gridCol w:w="1440"/>
      </w:tblGrid>
      <w:tr w:rsidR="009A4C41" w:rsidRPr="009A4C41" w14:paraId="7CC174B3" w14:textId="77777777" w:rsidTr="009A4C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207FA84" w14:textId="77777777" w:rsidR="00727431" w:rsidRPr="009A4C41" w:rsidRDefault="00727431" w:rsidP="00967197">
            <w:proofErr w:type="spellStart"/>
            <w:r w:rsidRPr="009A4C41">
              <w:t>Ngày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3095" w:type="dxa"/>
          </w:tcPr>
          <w:p w14:paraId="77227211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proofErr w:type="spellStart"/>
            <w:r w:rsidRPr="009A4C41">
              <w:rPr>
                <w:snapToGrid w:val="0"/>
              </w:rPr>
              <w:t>Mô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tả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thay</w:t>
            </w:r>
            <w:proofErr w:type="spellEnd"/>
            <w:r w:rsidRPr="009A4C41">
              <w:rPr>
                <w:snapToGrid w:val="0"/>
              </w:rPr>
              <w:t xml:space="preserve"> </w:t>
            </w:r>
            <w:proofErr w:type="spellStart"/>
            <w:r w:rsidRPr="009A4C41">
              <w:rPr>
                <w:snapToGrid w:val="0"/>
              </w:rPr>
              <w:t>đổi</w:t>
            </w:r>
            <w:proofErr w:type="spellEnd"/>
          </w:p>
        </w:tc>
        <w:tc>
          <w:tcPr>
            <w:tcW w:w="1148" w:type="dxa"/>
          </w:tcPr>
          <w:p w14:paraId="7F7EE764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Phiên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bản</w:t>
            </w:r>
            <w:proofErr w:type="spellEnd"/>
          </w:p>
        </w:tc>
        <w:tc>
          <w:tcPr>
            <w:tcW w:w="1552" w:type="dxa"/>
          </w:tcPr>
          <w:p w14:paraId="427FD2DA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lập</w:t>
            </w:r>
            <w:proofErr w:type="spellEnd"/>
          </w:p>
        </w:tc>
        <w:tc>
          <w:tcPr>
            <w:tcW w:w="1440" w:type="dxa"/>
          </w:tcPr>
          <w:p w14:paraId="3CC8C1D9" w14:textId="77777777" w:rsidR="00727431" w:rsidRPr="009A4C41" w:rsidRDefault="00727431" w:rsidP="0096719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9A4C41">
              <w:t>Người</w:t>
            </w:r>
            <w:proofErr w:type="spellEnd"/>
            <w:r w:rsidRPr="009A4C41">
              <w:t xml:space="preserve"> </w:t>
            </w:r>
            <w:proofErr w:type="spellStart"/>
            <w:r w:rsidRPr="009A4C41">
              <w:t>duyệt</w:t>
            </w:r>
            <w:proofErr w:type="spellEnd"/>
          </w:p>
        </w:tc>
      </w:tr>
      <w:tr w:rsidR="009A4C41" w:rsidRPr="009A4C41" w14:paraId="2FA6E50C" w14:textId="77777777" w:rsidTr="009A4C41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4A6F32F" w14:textId="77777777" w:rsidR="00727431" w:rsidRPr="009A4C41" w:rsidRDefault="00727431" w:rsidP="00967197">
            <w:r w:rsidRPr="009A4C41">
              <w:t>15/09/2005</w:t>
            </w:r>
          </w:p>
        </w:tc>
        <w:tc>
          <w:tcPr>
            <w:tcW w:w="3095" w:type="dxa"/>
          </w:tcPr>
          <w:p w14:paraId="33CC2B2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AA0C2F9" w14:textId="0ECD667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0.4</w:t>
            </w:r>
          </w:p>
        </w:tc>
        <w:tc>
          <w:tcPr>
            <w:tcW w:w="1552" w:type="dxa"/>
          </w:tcPr>
          <w:p w14:paraId="4464A6B2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45BC52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9FEF1C1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0ADD793" w14:textId="77777777" w:rsidR="00727431" w:rsidRPr="009A4C41" w:rsidRDefault="00727431" w:rsidP="00967197">
            <w:r w:rsidRPr="009A4C41">
              <w:t>15/11/2005</w:t>
            </w:r>
          </w:p>
        </w:tc>
        <w:tc>
          <w:tcPr>
            <w:tcW w:w="3095" w:type="dxa"/>
          </w:tcPr>
          <w:p w14:paraId="1833F08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BA03C5F" w14:textId="00AFFE1E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0.6</w:t>
            </w:r>
          </w:p>
        </w:tc>
        <w:tc>
          <w:tcPr>
            <w:tcW w:w="1552" w:type="dxa"/>
          </w:tcPr>
          <w:p w14:paraId="6D38D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8DAB92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5EA5D4F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48D3D01" w14:textId="77777777" w:rsidR="00727431" w:rsidRPr="009A4C41" w:rsidRDefault="00727431" w:rsidP="00967197">
            <w:r w:rsidRPr="009A4C41">
              <w:t>15/12/2005</w:t>
            </w:r>
          </w:p>
        </w:tc>
        <w:tc>
          <w:tcPr>
            <w:tcW w:w="3095" w:type="dxa"/>
          </w:tcPr>
          <w:p w14:paraId="3969F2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07DA07D" w14:textId="59570BA0" w:rsidR="00727431" w:rsidRPr="009A4C41" w:rsidRDefault="005F5B85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0.9</w:t>
            </w:r>
          </w:p>
        </w:tc>
        <w:tc>
          <w:tcPr>
            <w:tcW w:w="1552" w:type="dxa"/>
          </w:tcPr>
          <w:p w14:paraId="5E82AEF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567EB4C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487E2E70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0A74D2" w14:textId="77777777" w:rsidR="00727431" w:rsidRPr="009A4C41" w:rsidRDefault="00727431" w:rsidP="00967197"/>
        </w:tc>
        <w:tc>
          <w:tcPr>
            <w:tcW w:w="3095" w:type="dxa"/>
          </w:tcPr>
          <w:p w14:paraId="7B305CF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096ACD1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14BAEAB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F78CDD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5B920AE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BC85D66" w14:textId="77777777" w:rsidR="00727431" w:rsidRPr="009A4C41" w:rsidRDefault="00727431" w:rsidP="00967197"/>
        </w:tc>
        <w:tc>
          <w:tcPr>
            <w:tcW w:w="3095" w:type="dxa"/>
          </w:tcPr>
          <w:p w14:paraId="40B3DC4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F179CC3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7E5CB6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25B994E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1899197D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CB92779" w14:textId="77777777" w:rsidR="00727431" w:rsidRPr="009A4C41" w:rsidRDefault="00727431" w:rsidP="00967197"/>
        </w:tc>
        <w:tc>
          <w:tcPr>
            <w:tcW w:w="3095" w:type="dxa"/>
          </w:tcPr>
          <w:p w14:paraId="362C017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5141B22F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605DA17E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309589C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BB1F9BC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4738875" w14:textId="77777777" w:rsidR="00727431" w:rsidRPr="009A4C41" w:rsidRDefault="00727431" w:rsidP="00967197"/>
        </w:tc>
        <w:tc>
          <w:tcPr>
            <w:tcW w:w="3095" w:type="dxa"/>
          </w:tcPr>
          <w:p w14:paraId="1F46DC4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7C7C64BA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B313FD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B6ACFC8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07EDE967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5C65F1D" w14:textId="77777777" w:rsidR="00727431" w:rsidRPr="009A4C41" w:rsidRDefault="00727431" w:rsidP="00967197"/>
        </w:tc>
        <w:tc>
          <w:tcPr>
            <w:tcW w:w="3095" w:type="dxa"/>
          </w:tcPr>
          <w:p w14:paraId="663BAFC1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1AD25F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139CCF7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1CF4746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6E114908" w14:textId="77777777" w:rsidTr="009A4C41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D1FC4E6" w14:textId="77777777" w:rsidR="00727431" w:rsidRPr="009A4C41" w:rsidRDefault="00727431" w:rsidP="00967197"/>
        </w:tc>
        <w:tc>
          <w:tcPr>
            <w:tcW w:w="3095" w:type="dxa"/>
          </w:tcPr>
          <w:p w14:paraId="56D18A0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3FA9215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56709E35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39723969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A4C41" w:rsidRPr="009A4C41" w14:paraId="3D4096D7" w14:textId="77777777" w:rsidTr="009A4C4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282BBA95" w14:textId="77777777" w:rsidR="00727431" w:rsidRPr="009A4C41" w:rsidRDefault="00727431" w:rsidP="00967197"/>
        </w:tc>
        <w:tc>
          <w:tcPr>
            <w:tcW w:w="3095" w:type="dxa"/>
          </w:tcPr>
          <w:p w14:paraId="30A1B794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48" w:type="dxa"/>
          </w:tcPr>
          <w:p w14:paraId="470C6D40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2" w:type="dxa"/>
          </w:tcPr>
          <w:p w14:paraId="42C80AD7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0F54A4BD" w14:textId="77777777" w:rsidR="00727431" w:rsidRPr="009A4C41" w:rsidRDefault="00727431" w:rsidP="009671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8AF8ED9" w14:textId="77777777" w:rsidR="00F34A9B" w:rsidRDefault="00F34A9B" w:rsidP="005F37E7">
      <w:pPr>
        <w:pStyle w:val="Mucluc3"/>
        <w:sectPr w:rsidR="00F34A9B" w:rsidSect="00DB0353">
          <w:headerReference w:type="default" r:id="rId13"/>
          <w:footerReference w:type="default" r:id="rId14"/>
          <w:footerReference w:type="first" r:id="rId15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65C4AB10" w14:textId="600AE55C" w:rsidR="008410A0" w:rsidRDefault="00A62F4F" w:rsidP="008410A0">
      <w:pPr>
        <w:pStyle w:val="u1"/>
      </w:pPr>
      <w:bookmarkStart w:id="1" w:name="_Toc25660378"/>
      <w:proofErr w:type="spellStart"/>
      <w:r>
        <w:lastRenderedPageBreak/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1"/>
      <w:proofErr w:type="spellEnd"/>
    </w:p>
    <w:p w14:paraId="1D0DE2F3" w14:textId="0770349E" w:rsidR="00587AEE" w:rsidRDefault="009E2E20" w:rsidP="009E2E20">
      <w:pPr>
        <w:pStyle w:val="u2"/>
      </w:pPr>
      <w:bookmarkStart w:id="2" w:name="_Toc25660379"/>
      <w:proofErr w:type="spellStart"/>
      <w:r>
        <w:t>Mô</w:t>
      </w:r>
      <w:proofErr w:type="spellEnd"/>
      <w:r>
        <w:t xml:space="preserve"> </w:t>
      </w:r>
      <w:proofErr w:type="spellStart"/>
      <w:r>
        <w:t>tả</w:t>
      </w:r>
      <w:proofErr w:type="spellEnd"/>
      <w:r>
        <w:t xml:space="preserve"> </w:t>
      </w:r>
      <w:proofErr w:type="spellStart"/>
      <w:r w:rsidR="00BA730B">
        <w:t>dự</w:t>
      </w:r>
      <w:proofErr w:type="spellEnd"/>
      <w:r w:rsidR="00BA730B">
        <w:t xml:space="preserve"> </w:t>
      </w:r>
      <w:proofErr w:type="spellStart"/>
      <w:r w:rsidR="00BA730B">
        <w:t>án</w:t>
      </w:r>
      <w:bookmarkEnd w:id="2"/>
      <w:proofErr w:type="spellEnd"/>
    </w:p>
    <w:p w14:paraId="769F34E9" w14:textId="2C55EFD4" w:rsidR="00BA730B" w:rsidRPr="001C04DA" w:rsidRDefault="00BA730B" w:rsidP="00BA730B">
      <w:pPr>
        <w:rPr>
          <w:i/>
          <w:iCs/>
        </w:rPr>
      </w:pPr>
      <w:r w:rsidRPr="001C04DA">
        <w:rPr>
          <w:i/>
          <w:iCs/>
        </w:rPr>
        <w:t xml:space="preserve">Robot </w:t>
      </w:r>
      <w:proofErr w:type="spellStart"/>
      <w:r w:rsidRPr="001C04DA">
        <w:rPr>
          <w:i/>
          <w:iCs/>
        </w:rPr>
        <w:t>dò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đường</w:t>
      </w:r>
      <w:proofErr w:type="spellEnd"/>
      <w:r w:rsidRPr="001C04DA">
        <w:rPr>
          <w:i/>
          <w:iCs/>
        </w:rPr>
        <w:t xml:space="preserve">, website </w:t>
      </w:r>
      <w:proofErr w:type="spellStart"/>
      <w:r w:rsidRPr="001C04DA">
        <w:rPr>
          <w:i/>
          <w:iCs/>
        </w:rPr>
        <w:t>quảng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cáo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lớn</w:t>
      </w:r>
      <w:proofErr w:type="spellEnd"/>
      <w:r w:rsidRPr="001C04DA">
        <w:rPr>
          <w:i/>
          <w:iCs/>
        </w:rPr>
        <w:t>….</w:t>
      </w:r>
    </w:p>
    <w:p w14:paraId="292D8DFA" w14:textId="13904858" w:rsidR="00BA730B" w:rsidRDefault="00BA730B" w:rsidP="00BA730B">
      <w:pPr>
        <w:pStyle w:val="u2"/>
      </w:pPr>
      <w:bookmarkStart w:id="3" w:name="_Toc25660380"/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bookmarkEnd w:id="3"/>
      <w:proofErr w:type="spellEnd"/>
    </w:p>
    <w:p w14:paraId="7E6BB31E" w14:textId="2085FC96" w:rsidR="00C2490A" w:rsidRDefault="00DA5CCC" w:rsidP="00587AEE">
      <w:r>
        <w:rPr>
          <w:b/>
          <w:bCs/>
        </w:rPr>
        <w:t xml:space="preserve">Link </w:t>
      </w:r>
      <w:proofErr w:type="spellStart"/>
      <w:r w:rsidR="00C2490A" w:rsidRPr="0008695B">
        <w:rPr>
          <w:b/>
          <w:bCs/>
        </w:rPr>
        <w:t>Quản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lý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và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phân</w:t>
      </w:r>
      <w:proofErr w:type="spellEnd"/>
      <w:r w:rsidR="00C2490A" w:rsidRPr="0008695B">
        <w:rPr>
          <w:b/>
          <w:bCs/>
        </w:rPr>
        <w:t xml:space="preserve"> chia </w:t>
      </w:r>
      <w:proofErr w:type="spellStart"/>
      <w:r w:rsidR="00C2490A" w:rsidRPr="0008695B">
        <w:rPr>
          <w:b/>
          <w:bCs/>
        </w:rPr>
        <w:t>công</w:t>
      </w:r>
      <w:proofErr w:type="spellEnd"/>
      <w:r w:rsidR="00C2490A" w:rsidRPr="0008695B">
        <w:rPr>
          <w:b/>
          <w:bCs/>
        </w:rPr>
        <w:t xml:space="preserve"> </w:t>
      </w:r>
      <w:proofErr w:type="spellStart"/>
      <w:r w:rsidR="00C2490A" w:rsidRPr="0008695B">
        <w:rPr>
          <w:b/>
          <w:bCs/>
        </w:rPr>
        <w:t>việc</w:t>
      </w:r>
      <w:proofErr w:type="spellEnd"/>
      <w:r w:rsidR="00C2490A" w:rsidRPr="0008695B">
        <w:rPr>
          <w:b/>
          <w:bCs/>
        </w:rPr>
        <w:t>:</w:t>
      </w:r>
      <w:r w:rsidR="006519D7">
        <w:t xml:space="preserve"> MS Planner </w:t>
      </w:r>
      <w:r w:rsidR="006519D7" w:rsidRPr="0008695B">
        <w:rPr>
          <w:color w:val="FF0000"/>
        </w:rPr>
        <w:t>(</w:t>
      </w:r>
      <w:proofErr w:type="spellStart"/>
      <w:r w:rsidR="006519D7" w:rsidRPr="0008695B">
        <w:rPr>
          <w:color w:val="FF0000"/>
        </w:rPr>
        <w:t>bắt</w:t>
      </w:r>
      <w:proofErr w:type="spellEnd"/>
      <w:r w:rsidR="006519D7" w:rsidRPr="0008695B">
        <w:rPr>
          <w:color w:val="FF0000"/>
        </w:rPr>
        <w:t xml:space="preserve"> </w:t>
      </w:r>
      <w:proofErr w:type="spellStart"/>
      <w:r w:rsidR="006519D7" w:rsidRPr="0008695B">
        <w:rPr>
          <w:color w:val="FF0000"/>
        </w:rPr>
        <w:t>buộc</w:t>
      </w:r>
      <w:proofErr w:type="spellEnd"/>
      <w:r w:rsidR="006519D7" w:rsidRPr="0008695B">
        <w:rPr>
          <w:color w:val="FF0000"/>
        </w:rPr>
        <w:t xml:space="preserve">): </w:t>
      </w:r>
      <w:r w:rsidR="006519D7">
        <w:t>…</w:t>
      </w:r>
      <w:r>
        <w:t>……………………………………</w:t>
      </w:r>
      <w:proofErr w:type="gramStart"/>
      <w:r>
        <w:t>…..</w:t>
      </w:r>
      <w:proofErr w:type="gramEnd"/>
      <w:r w:rsidR="006519D7">
        <w:t>…..</w:t>
      </w:r>
    </w:p>
    <w:p w14:paraId="126A1A8F" w14:textId="72168418" w:rsidR="00D83F95" w:rsidRDefault="00DA5CCC" w:rsidP="00587AEE">
      <w:r>
        <w:rPr>
          <w:b/>
          <w:bCs/>
        </w:rPr>
        <w:t xml:space="preserve">Link </w:t>
      </w:r>
      <w:proofErr w:type="spellStart"/>
      <w:r w:rsidR="00D210E2" w:rsidRPr="0008695B">
        <w:rPr>
          <w:b/>
          <w:bCs/>
        </w:rPr>
        <w:t>Quản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lý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mã</w:t>
      </w:r>
      <w:proofErr w:type="spellEnd"/>
      <w:r w:rsidR="00D210E2" w:rsidRPr="0008695B">
        <w:rPr>
          <w:b/>
          <w:bCs/>
        </w:rPr>
        <w:t xml:space="preserve"> </w:t>
      </w:r>
      <w:proofErr w:type="spellStart"/>
      <w:r w:rsidR="00D210E2" w:rsidRPr="0008695B">
        <w:rPr>
          <w:b/>
          <w:bCs/>
        </w:rPr>
        <w:t>nguồn</w:t>
      </w:r>
      <w:proofErr w:type="spellEnd"/>
      <w:r w:rsidR="00B45C27" w:rsidRPr="0008695B">
        <w:rPr>
          <w:b/>
          <w:bCs/>
        </w:rPr>
        <w:t>:</w:t>
      </w:r>
      <w:r w:rsidR="00B45C27">
        <w:t xml:space="preserve"> </w:t>
      </w:r>
      <w:r w:rsidR="00D83F95">
        <w:t>Git</w:t>
      </w:r>
      <w:r w:rsidR="00F90676">
        <w:t>H</w:t>
      </w:r>
      <w:r w:rsidR="00D83F95">
        <w:t>ub</w:t>
      </w:r>
      <w:r w:rsidR="00BA730B">
        <w:t xml:space="preserve">/GitLab </w:t>
      </w:r>
      <w:r w:rsidR="00BA730B" w:rsidRPr="0008695B">
        <w:rPr>
          <w:color w:val="FF0000"/>
        </w:rPr>
        <w:t>(</w:t>
      </w:r>
      <w:proofErr w:type="spellStart"/>
      <w:r w:rsidR="00BA730B" w:rsidRPr="0008695B">
        <w:rPr>
          <w:color w:val="FF0000"/>
        </w:rPr>
        <w:t>bắt</w:t>
      </w:r>
      <w:proofErr w:type="spellEnd"/>
      <w:r w:rsidR="00BA730B" w:rsidRPr="0008695B">
        <w:rPr>
          <w:color w:val="FF0000"/>
        </w:rPr>
        <w:t xml:space="preserve"> </w:t>
      </w:r>
      <w:proofErr w:type="spellStart"/>
      <w:r w:rsidR="00BA730B" w:rsidRPr="0008695B">
        <w:rPr>
          <w:color w:val="FF0000"/>
        </w:rPr>
        <w:t>buộc</w:t>
      </w:r>
      <w:proofErr w:type="spellEnd"/>
      <w:r w:rsidR="00BA730B" w:rsidRPr="0008695B">
        <w:rPr>
          <w:color w:val="FF0000"/>
        </w:rPr>
        <w:t>)</w:t>
      </w:r>
      <w:r w:rsidR="00D83F95" w:rsidRPr="0008695B">
        <w:rPr>
          <w:color w:val="FF0000"/>
        </w:rPr>
        <w:t>:</w:t>
      </w:r>
      <w:r w:rsidR="00D210E2" w:rsidRPr="0008695B">
        <w:rPr>
          <w:color w:val="FF0000"/>
        </w:rPr>
        <w:t xml:space="preserve"> </w:t>
      </w:r>
      <w:r w:rsidR="00D210E2">
        <w:t>…………………………………………</w:t>
      </w:r>
      <w:r>
        <w:t>…………………….</w:t>
      </w:r>
    </w:p>
    <w:p w14:paraId="22420DD7" w14:textId="77777777" w:rsidR="00DA5CCC" w:rsidRDefault="00DA5CCC" w:rsidP="00587AEE"/>
    <w:p w14:paraId="5E1510E8" w14:textId="23360A6C" w:rsidR="00A62F4F" w:rsidRDefault="00A62F4F" w:rsidP="00A62F4F">
      <w:pPr>
        <w:pStyle w:val="u1"/>
      </w:pPr>
      <w:bookmarkStart w:id="4" w:name="_Toc25660381"/>
      <w:proofErr w:type="spellStart"/>
      <w:r>
        <w:t>Các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sự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gia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4"/>
      <w:proofErr w:type="spellEnd"/>
    </w:p>
    <w:p w14:paraId="416F62C7" w14:textId="068E44CF" w:rsidR="00587AEE" w:rsidRDefault="00587AEE" w:rsidP="00587AEE">
      <w:pPr>
        <w:pStyle w:val="u2"/>
      </w:pPr>
      <w:bookmarkStart w:id="5" w:name="_Toc25660382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5"/>
      <w:proofErr w:type="spellEnd"/>
    </w:p>
    <w:p w14:paraId="1AF25E24" w14:textId="1156042F" w:rsidR="0058075C" w:rsidRPr="001C04DA" w:rsidRDefault="0058075C" w:rsidP="0058075C">
      <w:pPr>
        <w:rPr>
          <w:i/>
          <w:iCs/>
        </w:rPr>
      </w:pPr>
      <w:r w:rsidRPr="001C04DA">
        <w:rPr>
          <w:i/>
          <w:iCs/>
        </w:rPr>
        <w:t xml:space="preserve">Anh </w:t>
      </w:r>
      <w:proofErr w:type="spellStart"/>
      <w:r w:rsidRPr="001C04DA">
        <w:rPr>
          <w:i/>
          <w:iCs/>
        </w:rPr>
        <w:t>Ngô</w:t>
      </w:r>
      <w:proofErr w:type="spellEnd"/>
      <w:r w:rsidRPr="001C04DA">
        <w:rPr>
          <w:i/>
          <w:iCs/>
        </w:rPr>
        <w:t xml:space="preserve"> Lam </w:t>
      </w: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</w:t>
      </w:r>
    </w:p>
    <w:p w14:paraId="0EE106C2" w14:textId="2BEB27FD" w:rsidR="00587AEE" w:rsidRDefault="00587AEE" w:rsidP="00587AEE">
      <w:pPr>
        <w:pStyle w:val="u2"/>
      </w:pPr>
      <w:bookmarkStart w:id="6" w:name="_Toc25660383"/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phía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ty</w:t>
      </w:r>
      <w:bookmarkEnd w:id="6"/>
    </w:p>
    <w:p w14:paraId="325B59B4" w14:textId="3A204097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Lập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trình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viên</w:t>
      </w:r>
      <w:proofErr w:type="spellEnd"/>
      <w:r w:rsidRPr="001C04DA">
        <w:rPr>
          <w:i/>
          <w:iCs/>
        </w:rPr>
        <w:t>:  Pham Lan</w:t>
      </w:r>
    </w:p>
    <w:p w14:paraId="025AC51D" w14:textId="02A919EA" w:rsidR="0058075C" w:rsidRPr="001C04DA" w:rsidRDefault="0058075C" w:rsidP="0058075C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Ngọc</w:t>
      </w:r>
      <w:proofErr w:type="spellEnd"/>
      <w:r w:rsidRPr="001C04DA">
        <w:rPr>
          <w:i/>
          <w:iCs/>
        </w:rPr>
        <w:t xml:space="preserve">, </w:t>
      </w:r>
    </w:p>
    <w:p w14:paraId="1E7F1130" w14:textId="3C0E60F1" w:rsidR="00587AEE" w:rsidRDefault="00587AEE" w:rsidP="00587AEE">
      <w:pPr>
        <w:pStyle w:val="u2"/>
      </w:pPr>
      <w:bookmarkStart w:id="7" w:name="_Toc25660384"/>
      <w:proofErr w:type="spellStart"/>
      <w:r>
        <w:t>Phân</w:t>
      </w:r>
      <w:proofErr w:type="spellEnd"/>
      <w:r>
        <w:t xml:space="preserve"> chia </w:t>
      </w:r>
      <w:proofErr w:type="spellStart"/>
      <w:r>
        <w:t>vai</w:t>
      </w:r>
      <w:proofErr w:type="spellEnd"/>
      <w:r>
        <w:t xml:space="preserve"> </w:t>
      </w:r>
      <w:proofErr w:type="spellStart"/>
      <w:r>
        <w:t>trò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7"/>
      <w:proofErr w:type="spellEnd"/>
    </w:p>
    <w:p w14:paraId="0EA9C1BD" w14:textId="103F0162" w:rsidR="00A17A47" w:rsidRPr="001C04DA" w:rsidRDefault="00A17A47" w:rsidP="00A17A47">
      <w:pPr>
        <w:rPr>
          <w:i/>
          <w:iCs/>
        </w:rPr>
      </w:pPr>
      <w:proofErr w:type="spellStart"/>
      <w:r w:rsidRPr="001C04DA">
        <w:rPr>
          <w:i/>
          <w:iCs/>
        </w:rPr>
        <w:t>Giám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đốc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Hưng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tài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chính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nhân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sự</w:t>
      </w:r>
      <w:proofErr w:type="spellEnd"/>
      <w:r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yêu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càu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cơ</w:t>
      </w:r>
      <w:proofErr w:type="spellEnd"/>
      <w:r w:rsidR="00960F1C" w:rsidRPr="001C04DA">
        <w:rPr>
          <w:i/>
          <w:iCs/>
        </w:rPr>
        <w:t xml:space="preserve"> </w:t>
      </w:r>
      <w:proofErr w:type="spellStart"/>
      <w:r w:rsidR="00960F1C" w:rsidRPr="001C04DA">
        <w:rPr>
          <w:i/>
          <w:iCs/>
        </w:rPr>
        <w:t>bản</w:t>
      </w:r>
      <w:proofErr w:type="spellEnd"/>
      <w:r w:rsidR="00960F1C" w:rsidRPr="001C04DA">
        <w:rPr>
          <w:i/>
          <w:iCs/>
        </w:rPr>
        <w:t xml:space="preserve">: </w:t>
      </w:r>
      <w:proofErr w:type="spellStart"/>
      <w:r w:rsidR="00960F1C" w:rsidRPr="001C04DA">
        <w:rPr>
          <w:i/>
          <w:iCs/>
        </w:rPr>
        <w:t>đẹp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tròn</w:t>
      </w:r>
      <w:proofErr w:type="spellEnd"/>
      <w:r w:rsidR="00960F1C" w:rsidRPr="001C04DA">
        <w:rPr>
          <w:i/>
          <w:iCs/>
        </w:rPr>
        <w:t xml:space="preserve">, </w:t>
      </w:r>
      <w:proofErr w:type="spellStart"/>
      <w:r w:rsidR="00960F1C" w:rsidRPr="001C04DA">
        <w:rPr>
          <w:i/>
          <w:iCs/>
        </w:rPr>
        <w:t>vàng</w:t>
      </w:r>
      <w:proofErr w:type="spellEnd"/>
    </w:p>
    <w:p w14:paraId="5C24C552" w14:textId="0D23A6A3" w:rsidR="00960F1C" w:rsidRPr="001C04DA" w:rsidRDefault="00960F1C" w:rsidP="00A17A47">
      <w:pPr>
        <w:rPr>
          <w:i/>
          <w:iCs/>
        </w:rPr>
      </w:pPr>
      <w:proofErr w:type="spellStart"/>
      <w:r w:rsidRPr="001C04DA">
        <w:rPr>
          <w:i/>
          <w:iCs/>
        </w:rPr>
        <w:t>Trung</w:t>
      </w:r>
      <w:proofErr w:type="spellEnd"/>
      <w:r w:rsidRPr="001C04DA">
        <w:rPr>
          <w:i/>
          <w:iCs/>
        </w:rPr>
        <w:t xml:space="preserve">: IT, chi </w:t>
      </w:r>
      <w:proofErr w:type="spellStart"/>
      <w:r w:rsidRPr="001C04DA">
        <w:rPr>
          <w:i/>
          <w:iCs/>
        </w:rPr>
        <w:t>tiết</w:t>
      </w:r>
      <w:proofErr w:type="spellEnd"/>
      <w:r w:rsidRPr="001C04DA">
        <w:rPr>
          <w:i/>
          <w:iCs/>
        </w:rPr>
        <w:t xml:space="preserve">, </w:t>
      </w:r>
      <w:proofErr w:type="spellStart"/>
      <w:r w:rsidRPr="001C04DA">
        <w:rPr>
          <w:i/>
          <w:iCs/>
        </w:rPr>
        <w:t>báo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tiến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đ</w:t>
      </w:r>
      <w:r w:rsidR="001C04DA">
        <w:rPr>
          <w:i/>
          <w:iCs/>
        </w:rPr>
        <w:t>ộ</w:t>
      </w:r>
      <w:proofErr w:type="spellEnd"/>
    </w:p>
    <w:p w14:paraId="72AD7366" w14:textId="4E1B7214" w:rsidR="00165B2F" w:rsidRPr="001C04DA" w:rsidRDefault="00165B2F" w:rsidP="00A17A47">
      <w:pPr>
        <w:rPr>
          <w:i/>
          <w:iCs/>
        </w:rPr>
      </w:pPr>
      <w:proofErr w:type="spellStart"/>
      <w:r w:rsidRPr="001C04DA">
        <w:rPr>
          <w:i/>
          <w:iCs/>
        </w:rPr>
        <w:t>Phiên</w:t>
      </w:r>
      <w:proofErr w:type="spellEnd"/>
      <w:r w:rsidRPr="001C04DA">
        <w:rPr>
          <w:i/>
          <w:iCs/>
        </w:rPr>
        <w:t xml:space="preserve"> </w:t>
      </w:r>
      <w:proofErr w:type="spellStart"/>
      <w:r w:rsidRPr="001C04DA">
        <w:rPr>
          <w:i/>
          <w:iCs/>
        </w:rPr>
        <w:t>dịch</w:t>
      </w:r>
      <w:proofErr w:type="spellEnd"/>
      <w:r w:rsidRPr="001C04DA">
        <w:rPr>
          <w:i/>
          <w:iCs/>
        </w:rPr>
        <w:t xml:space="preserve">: </w:t>
      </w:r>
      <w:proofErr w:type="spellStart"/>
      <w:r w:rsidRPr="001C04DA">
        <w:rPr>
          <w:i/>
          <w:iCs/>
        </w:rPr>
        <w:t>Bích</w:t>
      </w:r>
      <w:proofErr w:type="spellEnd"/>
    </w:p>
    <w:p w14:paraId="7BD07BE7" w14:textId="77777777" w:rsidR="00B0583E" w:rsidRDefault="00B0583E" w:rsidP="00A17A47"/>
    <w:p w14:paraId="17A0C0EA" w14:textId="77777777" w:rsidR="00A17A47" w:rsidRPr="00A17A47" w:rsidRDefault="00A17A47" w:rsidP="00A17A47"/>
    <w:p w14:paraId="0C81500B" w14:textId="77777777" w:rsidR="005325D6" w:rsidRPr="005325D6" w:rsidRDefault="005325D6" w:rsidP="005325D6"/>
    <w:p w14:paraId="19223475" w14:textId="1F7601BD" w:rsidR="00F16A81" w:rsidRDefault="00F16A81" w:rsidP="00F16A81">
      <w:pPr>
        <w:pStyle w:val="u1"/>
      </w:pPr>
      <w:bookmarkStart w:id="8" w:name="_Toc25660385"/>
      <w:proofErr w:type="spellStart"/>
      <w:r>
        <w:t>Khảo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8"/>
      <w:proofErr w:type="spellEnd"/>
    </w:p>
    <w:p w14:paraId="4EFA2D31" w14:textId="2B5DE41B" w:rsidR="00344D7B" w:rsidRDefault="00344D7B" w:rsidP="00A9178E">
      <w:pPr>
        <w:pStyle w:val="u2"/>
      </w:pPr>
      <w:bookmarkStart w:id="9" w:name="_Toc25660386"/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bookmarkEnd w:id="9"/>
      <w:proofErr w:type="spellEnd"/>
    </w:p>
    <w:p w14:paraId="0D2D6649" w14:textId="09141E27" w:rsidR="00947316" w:rsidRDefault="00947316" w:rsidP="00A9178E">
      <w:pPr>
        <w:pStyle w:val="u2"/>
      </w:pPr>
      <w:bookmarkStart w:id="10" w:name="_Toc25660387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 w:rsidR="005E6C88">
        <w:t>hoạt</w:t>
      </w:r>
      <w:proofErr w:type="spellEnd"/>
      <w:r w:rsidR="005E6C88">
        <w:t xml:space="preserve"> </w:t>
      </w:r>
      <w:proofErr w:type="spellStart"/>
      <w:r w:rsidR="005E6C88">
        <w:t>động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thời</w:t>
      </w:r>
      <w:proofErr w:type="spellEnd"/>
      <w:r w:rsidR="005E6C88">
        <w:t xml:space="preserve"> – </w:t>
      </w:r>
      <w:proofErr w:type="spellStart"/>
      <w:r w:rsidR="005E6C88">
        <w:t>nghiệp</w:t>
      </w:r>
      <w:proofErr w:type="spellEnd"/>
      <w:r w:rsidR="005E6C88">
        <w:t xml:space="preserve"> </w:t>
      </w:r>
      <w:proofErr w:type="spellStart"/>
      <w:r w:rsidR="005E6C88">
        <w:t>vụ</w:t>
      </w:r>
      <w:bookmarkEnd w:id="10"/>
      <w:proofErr w:type="spellEnd"/>
    </w:p>
    <w:p w14:paraId="7188314F" w14:textId="6CABACFC" w:rsidR="00947316" w:rsidRDefault="00947316" w:rsidP="00A9178E">
      <w:pPr>
        <w:pStyle w:val="u2"/>
      </w:pPr>
      <w:bookmarkStart w:id="11" w:name="_Toc25660388"/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kiến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mới</w:t>
      </w:r>
      <w:bookmarkEnd w:id="11"/>
      <w:proofErr w:type="spellEnd"/>
    </w:p>
    <w:p w14:paraId="1118375C" w14:textId="1B5DBC48" w:rsidR="00F3362F" w:rsidRPr="00947316" w:rsidRDefault="00AD13E4" w:rsidP="00A9178E">
      <w:pPr>
        <w:pStyle w:val="u2"/>
      </w:pPr>
      <w:bookmarkStart w:id="12" w:name="_Toc25660389"/>
      <w:proofErr w:type="spellStart"/>
      <w:r>
        <w:t>Phạm</w:t>
      </w:r>
      <w:proofErr w:type="spellEnd"/>
      <w:r>
        <w:t xml:space="preserve"> vi</w:t>
      </w:r>
      <w:r w:rsidR="00DD00D8">
        <w:t xml:space="preserve"> </w:t>
      </w:r>
      <w:proofErr w:type="spellStart"/>
      <w:r w:rsidR="00DD00D8">
        <w:t>dự</w:t>
      </w:r>
      <w:proofErr w:type="spellEnd"/>
      <w:r w:rsidR="00DD00D8">
        <w:t xml:space="preserve"> </w:t>
      </w:r>
      <w:proofErr w:type="spellStart"/>
      <w:r w:rsidR="00DD00D8">
        <w:t>án</w:t>
      </w:r>
      <w:bookmarkEnd w:id="12"/>
      <w:proofErr w:type="spellEnd"/>
    </w:p>
    <w:p w14:paraId="51906836" w14:textId="543D8E3B" w:rsidR="00802E21" w:rsidRDefault="00802E21" w:rsidP="00F16A81">
      <w:pPr>
        <w:pStyle w:val="u1"/>
      </w:pPr>
      <w:bookmarkStart w:id="13" w:name="_Toc25660390"/>
      <w:proofErr w:type="spellStart"/>
      <w:r>
        <w:t>Giao</w:t>
      </w:r>
      <w:proofErr w:type="spellEnd"/>
      <w:r>
        <w:t xml:space="preserve"> </w:t>
      </w:r>
      <w:proofErr w:type="spellStart"/>
      <w:r>
        <w:t>tiếp</w:t>
      </w:r>
      <w:proofErr w:type="spellEnd"/>
      <w:r>
        <w:t>/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  <w:bookmarkEnd w:id="13"/>
    </w:p>
    <w:p w14:paraId="58864480" w14:textId="0AB80273" w:rsid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nội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bộ</w:t>
      </w:r>
      <w:proofErr w:type="spellEnd"/>
    </w:p>
    <w:p w14:paraId="5042BED5" w14:textId="75EDE298" w:rsidR="00802E21" w:rsidRPr="00802E21" w:rsidRDefault="00802E21" w:rsidP="00802E21">
      <w:pPr>
        <w:rPr>
          <w:i/>
          <w:iCs/>
        </w:rPr>
      </w:pPr>
      <w:proofErr w:type="spellStart"/>
      <w:r w:rsidRPr="00802E21">
        <w:rPr>
          <w:i/>
          <w:iCs/>
        </w:rPr>
        <w:lastRenderedPageBreak/>
        <w:t>Các</w:t>
      </w:r>
      <w:proofErr w:type="spellEnd"/>
      <w:r w:rsidRPr="00802E21">
        <w:rPr>
          <w:i/>
          <w:iCs/>
        </w:rPr>
        <w:t xml:space="preserve"> qui </w:t>
      </w:r>
      <w:proofErr w:type="spellStart"/>
      <w:r w:rsidRPr="00802E21">
        <w:rPr>
          <w:i/>
          <w:iCs/>
        </w:rPr>
        <w:t>định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về</w:t>
      </w:r>
      <w:proofErr w:type="spellEnd"/>
      <w:r w:rsidRPr="00802E21">
        <w:rPr>
          <w:i/>
          <w:iCs/>
        </w:rPr>
        <w:t xml:space="preserve"> </w:t>
      </w:r>
      <w:proofErr w:type="spellStart"/>
      <w:r w:rsidRPr="00802E21">
        <w:rPr>
          <w:i/>
          <w:iCs/>
        </w:rPr>
        <w:t>h</w:t>
      </w:r>
      <w:r>
        <w:rPr>
          <w:i/>
          <w:iCs/>
        </w:rPr>
        <w:t>ọp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với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</w:p>
    <w:p w14:paraId="201D3D5C" w14:textId="571BF035" w:rsidR="00E31DB9" w:rsidRDefault="00E31DB9" w:rsidP="00F16A81">
      <w:pPr>
        <w:pStyle w:val="u1"/>
      </w:pPr>
      <w:bookmarkStart w:id="14" w:name="_Toc25660391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 w:rsidR="0011003A">
        <w:t xml:space="preserve"> </w:t>
      </w:r>
      <w:proofErr w:type="spellStart"/>
      <w:r w:rsidR="0011003A">
        <w:t>chung</w:t>
      </w:r>
      <w:bookmarkEnd w:id="14"/>
      <w:proofErr w:type="spellEnd"/>
    </w:p>
    <w:p w14:paraId="486E4519" w14:textId="6B9C9826" w:rsidR="00464FA9" w:rsidRDefault="00464FA9" w:rsidP="00E31DB9">
      <w:pPr>
        <w:pStyle w:val="u2"/>
      </w:pPr>
      <w:bookmarkStart w:id="15" w:name="_Toc25660392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bookmarkEnd w:id="15"/>
      <w:proofErr w:type="spellEnd"/>
    </w:p>
    <w:p w14:paraId="7185C969" w14:textId="6174B834" w:rsidR="00451DC3" w:rsidRDefault="00451DC3" w:rsidP="00451DC3">
      <w:pPr>
        <w:rPr>
          <w:i/>
          <w:iCs/>
        </w:rPr>
      </w:pPr>
      <w:proofErr w:type="spellStart"/>
      <w:r>
        <w:rPr>
          <w:i/>
          <w:iCs/>
        </w:rPr>
        <w:t>Nêu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</w:p>
    <w:p w14:paraId="7BAAB606" w14:textId="77777777" w:rsidR="00B34199" w:rsidRDefault="00B34199" w:rsidP="00B34199">
      <w:pPr>
        <w:pStyle w:val="u2"/>
      </w:pPr>
      <w:bookmarkStart w:id="16" w:name="_Toc25660393"/>
      <w:r>
        <w:t>Work Breakdown Structure</w:t>
      </w:r>
      <w:bookmarkEnd w:id="16"/>
    </w:p>
    <w:p w14:paraId="5F15F937" w14:textId="4F8EA21B" w:rsidR="00B34199" w:rsidRDefault="00B34199" w:rsidP="00B34199">
      <w:pPr>
        <w:rPr>
          <w:i/>
          <w:iCs/>
        </w:rPr>
      </w:pPr>
      <w:proofErr w:type="spellStart"/>
      <w:r>
        <w:rPr>
          <w:i/>
          <w:iCs/>
        </w:rPr>
        <w:t>Vẽ</w:t>
      </w:r>
      <w:proofErr w:type="spellEnd"/>
      <w:r>
        <w:rPr>
          <w:i/>
          <w:iCs/>
        </w:rPr>
        <w:t xml:space="preserve"> WBS </w:t>
      </w:r>
      <w:proofErr w:type="spellStart"/>
      <w:r>
        <w:rPr>
          <w:i/>
          <w:iCs/>
        </w:rPr>
        <w:t>cho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khoảng</w:t>
      </w:r>
      <w:proofErr w:type="spellEnd"/>
      <w:r>
        <w:rPr>
          <w:i/>
          <w:iCs/>
        </w:rPr>
        <w:t xml:space="preserve"> 5 </w:t>
      </w:r>
      <w:proofErr w:type="spellStart"/>
      <w:r>
        <w:rPr>
          <w:i/>
          <w:iCs/>
        </w:rPr>
        <w:t>tính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nói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trên</w:t>
      </w:r>
      <w:proofErr w:type="spellEnd"/>
    </w:p>
    <w:p w14:paraId="2DEDCC89" w14:textId="0762FFC5" w:rsidR="00AD72E3" w:rsidRPr="00AD72E3" w:rsidRDefault="00AD72E3" w:rsidP="00B34199">
      <w:pPr>
        <w:rPr>
          <w:i/>
          <w:iCs/>
        </w:rPr>
      </w:pPr>
      <w:proofErr w:type="spellStart"/>
      <w:r w:rsidRPr="00AD72E3">
        <w:rPr>
          <w:i/>
          <w:iCs/>
        </w:rPr>
        <w:t>Phải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quan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tâm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tới</w:t>
      </w:r>
      <w:proofErr w:type="spellEnd"/>
      <w:r w:rsidRPr="00AD72E3">
        <w:rPr>
          <w:i/>
          <w:iCs/>
        </w:rPr>
        <w:t xml:space="preserve"> deadline </w:t>
      </w:r>
      <w:proofErr w:type="spellStart"/>
      <w:r w:rsidRPr="00AD72E3">
        <w:rPr>
          <w:i/>
          <w:iCs/>
        </w:rPr>
        <w:t>mà</w:t>
      </w:r>
      <w:proofErr w:type="spellEnd"/>
      <w:r w:rsidRPr="00AD72E3">
        <w:rPr>
          <w:i/>
          <w:iCs/>
        </w:rPr>
        <w:t xml:space="preserve"> </w:t>
      </w:r>
      <w:proofErr w:type="spellStart"/>
      <w:r w:rsidRPr="00AD72E3">
        <w:rPr>
          <w:i/>
          <w:iCs/>
        </w:rPr>
        <w:t>kh</w:t>
      </w:r>
      <w:r>
        <w:rPr>
          <w:i/>
          <w:iCs/>
        </w:rPr>
        <w:t>ách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hàng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yêu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cầu</w:t>
      </w:r>
      <w:proofErr w:type="spellEnd"/>
      <w:r>
        <w:rPr>
          <w:i/>
          <w:iCs/>
        </w:rPr>
        <w:t xml:space="preserve">,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chỉ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nên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sử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dụng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tầm</w:t>
      </w:r>
      <w:proofErr w:type="spellEnd"/>
      <w:r>
        <w:rPr>
          <w:i/>
          <w:iCs/>
        </w:rPr>
        <w:t xml:space="preserve"> 90% </w:t>
      </w:r>
      <w:proofErr w:type="spellStart"/>
      <w:r>
        <w:rPr>
          <w:i/>
          <w:iCs/>
        </w:rPr>
        <w:t>thời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gian</w:t>
      </w:r>
      <w:proofErr w:type="spellEnd"/>
      <w:r w:rsidR="008E766C">
        <w:rPr>
          <w:i/>
          <w:iCs/>
        </w:rPr>
        <w:t>.</w:t>
      </w:r>
      <w:r w:rsidR="00572F5B">
        <w:rPr>
          <w:i/>
          <w:iCs/>
        </w:rPr>
        <w:t xml:space="preserve"> 10% </w:t>
      </w:r>
      <w:proofErr w:type="spellStart"/>
      <w:r w:rsidR="00572F5B">
        <w:rPr>
          <w:i/>
          <w:iCs/>
        </w:rPr>
        <w:t>còn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lại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</w:t>
      </w:r>
      <w:proofErr w:type="spellEnd"/>
      <w:r w:rsidR="00572F5B">
        <w:rPr>
          <w:i/>
          <w:iCs/>
        </w:rPr>
        <w:t xml:space="preserve"> buffer.</w:t>
      </w:r>
    </w:p>
    <w:p w14:paraId="7CB60D16" w14:textId="7C752AC3" w:rsidR="002814C8" w:rsidRDefault="002814C8" w:rsidP="00E31DB9">
      <w:pPr>
        <w:pStyle w:val="u2"/>
      </w:pPr>
      <w:bookmarkStart w:id="17" w:name="_Toc25660394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bookmarkEnd w:id="17"/>
      <w:proofErr w:type="spellEnd"/>
    </w:p>
    <w:p w14:paraId="4CAA1D6E" w14:textId="4D0F048F" w:rsidR="00612FB1" w:rsidRPr="00451DC3" w:rsidRDefault="00612FB1" w:rsidP="00612FB1">
      <w:pPr>
        <w:rPr>
          <w:i/>
          <w:iCs/>
        </w:rPr>
      </w:pPr>
      <w:proofErr w:type="spellStart"/>
      <w:r>
        <w:rPr>
          <w:i/>
          <w:iCs/>
        </w:rPr>
        <w:t>Từ</w:t>
      </w:r>
      <w:proofErr w:type="spellEnd"/>
      <w:r>
        <w:rPr>
          <w:i/>
          <w:iCs/>
        </w:rPr>
        <w:t xml:space="preserve"> WBS</w:t>
      </w:r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x</w:t>
      </w:r>
      <w:r>
        <w:rPr>
          <w:i/>
          <w:iCs/>
        </w:rPr>
        <w:t>ác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định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đường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găng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và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c</w:t>
      </w:r>
      <w:r w:rsidR="00572F5B">
        <w:rPr>
          <w:i/>
          <w:iCs/>
        </w:rPr>
        <w:t>ho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biết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thời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gian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cần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thiết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để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làm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dự</w:t>
      </w:r>
      <w:proofErr w:type="spellEnd"/>
      <w:r w:rsidR="00572F5B">
        <w:rPr>
          <w:i/>
          <w:iCs/>
        </w:rPr>
        <w:t xml:space="preserve"> </w:t>
      </w:r>
      <w:proofErr w:type="spellStart"/>
      <w:r w:rsidR="00572F5B">
        <w:rPr>
          <w:i/>
          <w:iCs/>
        </w:rPr>
        <w:t>án</w:t>
      </w:r>
      <w:proofErr w:type="spellEnd"/>
      <w:r w:rsidR="00F279BC">
        <w:rPr>
          <w:i/>
          <w:iCs/>
        </w:rPr>
        <w:t>.</w:t>
      </w:r>
    </w:p>
    <w:p w14:paraId="33628FB7" w14:textId="77777777" w:rsidR="00D466C7" w:rsidRDefault="002814C8" w:rsidP="00E31DB9">
      <w:pPr>
        <w:pStyle w:val="u2"/>
      </w:pPr>
      <w:bookmarkStart w:id="18" w:name="_Toc25660395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rủi</w:t>
      </w:r>
      <w:proofErr w:type="spellEnd"/>
      <w:r>
        <w:t xml:space="preserve"> </w:t>
      </w:r>
      <w:proofErr w:type="spellStart"/>
      <w:r>
        <w:t>ro</w:t>
      </w:r>
      <w:bookmarkEnd w:id="18"/>
      <w:proofErr w:type="spellEnd"/>
    </w:p>
    <w:p w14:paraId="75BBC988" w14:textId="77777777" w:rsidR="00D466C7" w:rsidRPr="00D466C7" w:rsidRDefault="00D466C7" w:rsidP="00D466C7"/>
    <w:p w14:paraId="5532CC94" w14:textId="4F7211A5" w:rsidR="00E31DB9" w:rsidRDefault="00E31DB9" w:rsidP="00E31DB9">
      <w:pPr>
        <w:pStyle w:val="u1"/>
      </w:pPr>
      <w:bookmarkStart w:id="19" w:name="_Toc25660396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thành</w:t>
      </w:r>
      <w:bookmarkEnd w:id="19"/>
      <w:proofErr w:type="spellEnd"/>
    </w:p>
    <w:p w14:paraId="44E85B20" w14:textId="2842D48F" w:rsidR="003E6A70" w:rsidRDefault="003E6A70" w:rsidP="003D6029">
      <w:pPr>
        <w:rPr>
          <w:i/>
        </w:rPr>
      </w:pPr>
      <w:r w:rsidRPr="003E6A70">
        <w:rPr>
          <w:i/>
        </w:rPr>
        <w:t xml:space="preserve">Chi </w:t>
      </w:r>
      <w:proofErr w:type="spellStart"/>
      <w:r w:rsidRPr="003E6A70">
        <w:rPr>
          <w:i/>
        </w:rPr>
        <w:t>phí</w:t>
      </w:r>
      <w:proofErr w:type="spellEnd"/>
      <w:r w:rsidRPr="003E6A70">
        <w:rPr>
          <w:i/>
        </w:rPr>
        <w:t xml:space="preserve"> </w:t>
      </w:r>
      <w:proofErr w:type="spellStart"/>
      <w:r>
        <w:rPr>
          <w:i/>
        </w:rPr>
        <w:t>phát</w:t>
      </w:r>
      <w:proofErr w:type="spellEnd"/>
      <w:r>
        <w:rPr>
          <w:i/>
        </w:rPr>
        <w:t xml:space="preserve"> </w:t>
      </w:r>
      <w:proofErr w:type="spellStart"/>
      <w:proofErr w:type="gramStart"/>
      <w:r>
        <w:rPr>
          <w:i/>
        </w:rPr>
        <w:t>triển</w:t>
      </w:r>
      <w:proofErr w:type="spellEnd"/>
      <w:r>
        <w:rPr>
          <w:i/>
        </w:rPr>
        <w:t xml:space="preserve">  +</w:t>
      </w:r>
      <w:proofErr w:type="gramEnd"/>
      <w:r>
        <w:rPr>
          <w:i/>
        </w:rPr>
        <w:t xml:space="preserve">  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kiểm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thử</w:t>
      </w:r>
      <w:proofErr w:type="spellEnd"/>
    </w:p>
    <w:p w14:paraId="5B12B085" w14:textId="57F96118" w:rsidR="003E6A70" w:rsidRDefault="003E6A70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vận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hành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quản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lý</w:t>
      </w:r>
      <w:proofErr w:type="spellEnd"/>
      <w:r w:rsidR="003C2146">
        <w:rPr>
          <w:i/>
        </w:rPr>
        <w:t xml:space="preserve">, </w:t>
      </w:r>
      <w:proofErr w:type="spellStart"/>
      <w:r w:rsidR="003C2146">
        <w:rPr>
          <w:i/>
        </w:rPr>
        <w:t>hành</w:t>
      </w:r>
      <w:proofErr w:type="spellEnd"/>
      <w:r w:rsidR="003C2146">
        <w:rPr>
          <w:i/>
        </w:rPr>
        <w:t xml:space="preserve"> </w:t>
      </w:r>
      <w:proofErr w:type="spellStart"/>
      <w:r w:rsidR="003C2146">
        <w:rPr>
          <w:i/>
        </w:rPr>
        <w:t>chính</w:t>
      </w:r>
      <w:proofErr w:type="spellEnd"/>
    </w:p>
    <w:p w14:paraId="150ECCDC" w14:textId="16B828C3" w:rsidR="003C2146" w:rsidRDefault="003C2146" w:rsidP="003D6029">
      <w:pPr>
        <w:rPr>
          <w:i/>
        </w:rPr>
      </w:pPr>
      <w:r>
        <w:rPr>
          <w:i/>
        </w:rPr>
        <w:t xml:space="preserve">Chi </w:t>
      </w:r>
      <w:proofErr w:type="spellStart"/>
      <w:r>
        <w:rPr>
          <w:i/>
        </w:rPr>
        <w:t>phí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kính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doanh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quảng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cáo</w:t>
      </w:r>
      <w:proofErr w:type="spellEnd"/>
      <w:r>
        <w:rPr>
          <w:i/>
        </w:rPr>
        <w:t xml:space="preserve">, </w:t>
      </w:r>
      <w:proofErr w:type="spellStart"/>
      <w:r>
        <w:rPr>
          <w:i/>
        </w:rPr>
        <w:t>tiếp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thị</w:t>
      </w:r>
      <w:proofErr w:type="spellEnd"/>
    </w:p>
    <w:p w14:paraId="578C2CD0" w14:textId="2114E611" w:rsidR="00D65A38" w:rsidRDefault="00D65A38" w:rsidP="00D65A38">
      <w:pPr>
        <w:pStyle w:val="u1"/>
      </w:pPr>
      <w:bookmarkStart w:id="20" w:name="_Toc25660397"/>
      <w:proofErr w:type="spellStart"/>
      <w:r>
        <w:t>Ước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bookmarkEnd w:id="20"/>
      <w:proofErr w:type="spellEnd"/>
    </w:p>
    <w:p w14:paraId="32007B6F" w14:textId="339DDB9B" w:rsidR="00D65A38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dòng</w:t>
      </w:r>
      <w:proofErr w:type="spellEnd"/>
      <w:r>
        <w:rPr>
          <w:i/>
        </w:rPr>
        <w:t xml:space="preserve"> code</w:t>
      </w:r>
    </w:p>
    <w:p w14:paraId="49FE857A" w14:textId="0A05FCF1" w:rsidR="00FF6F60" w:rsidRDefault="00FF6F60" w:rsidP="003D6029">
      <w:pPr>
        <w:rPr>
          <w:i/>
        </w:rPr>
      </w:pPr>
      <w:proofErr w:type="spellStart"/>
      <w:r>
        <w:rPr>
          <w:i/>
        </w:rPr>
        <w:t>Ước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lượng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số</w:t>
      </w:r>
      <w:proofErr w:type="spellEnd"/>
      <w:r>
        <w:rPr>
          <w:i/>
        </w:rPr>
        <w:t xml:space="preserve"> testcase </w:t>
      </w:r>
    </w:p>
    <w:p w14:paraId="22C571DC" w14:textId="060DE2F2" w:rsidR="00AE641A" w:rsidRDefault="00AE641A" w:rsidP="003D6029">
      <w:pPr>
        <w:rPr>
          <w:i/>
          <w:lang w:val="fr-FR"/>
        </w:rPr>
      </w:pPr>
      <w:r w:rsidRPr="00AE641A">
        <w:rPr>
          <w:i/>
          <w:lang w:val="fr-FR"/>
        </w:rPr>
        <w:t xml:space="preserve">Qui </w:t>
      </w:r>
      <w:proofErr w:type="spellStart"/>
      <w:r w:rsidRPr="00AE641A">
        <w:rPr>
          <w:i/>
          <w:lang w:val="fr-FR"/>
        </w:rPr>
        <w:t>định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số</w:t>
      </w:r>
      <w:proofErr w:type="spellEnd"/>
      <w:r w:rsidRPr="00AE641A">
        <w:rPr>
          <w:i/>
          <w:lang w:val="fr-FR"/>
        </w:rPr>
        <w:t xml:space="preserve"> </w:t>
      </w:r>
      <w:proofErr w:type="spellStart"/>
      <w:r w:rsidRPr="00AE641A">
        <w:rPr>
          <w:i/>
          <w:lang w:val="fr-FR"/>
        </w:rPr>
        <w:t>dòng</w:t>
      </w:r>
      <w:proofErr w:type="spellEnd"/>
      <w:r w:rsidRPr="00AE641A">
        <w:rPr>
          <w:i/>
          <w:lang w:val="fr-FR"/>
        </w:rPr>
        <w:t xml:space="preserve"> comme</w:t>
      </w:r>
      <w:r>
        <w:rPr>
          <w:i/>
          <w:lang w:val="fr-FR"/>
        </w:rPr>
        <w:t xml:space="preserve">nt </w:t>
      </w:r>
      <w:proofErr w:type="spellStart"/>
      <w:r>
        <w:rPr>
          <w:i/>
          <w:lang w:val="fr-FR"/>
        </w:rPr>
        <w:t>trên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mỗi</w:t>
      </w:r>
      <w:proofErr w:type="spellEnd"/>
      <w:r>
        <w:rPr>
          <w:i/>
          <w:lang w:val="fr-FR"/>
        </w:rPr>
        <w:t xml:space="preserve"> </w:t>
      </w:r>
      <w:proofErr w:type="spellStart"/>
      <w:r>
        <w:rPr>
          <w:i/>
          <w:lang w:val="fr-FR"/>
        </w:rPr>
        <w:t>K</w:t>
      </w:r>
      <w:r w:rsidR="009D5FF7">
        <w:rPr>
          <w:i/>
          <w:lang w:val="fr-FR"/>
        </w:rPr>
        <w:t>l</w:t>
      </w:r>
      <w:r>
        <w:rPr>
          <w:i/>
          <w:lang w:val="fr-FR"/>
        </w:rPr>
        <w:t>oc</w:t>
      </w:r>
      <w:proofErr w:type="spellEnd"/>
    </w:p>
    <w:p w14:paraId="2715EB7B" w14:textId="40CA726C" w:rsidR="009D5FF7" w:rsidRPr="009D5FF7" w:rsidRDefault="009D5FF7" w:rsidP="003D6029">
      <w:pPr>
        <w:rPr>
          <w:i/>
          <w:lang w:val="fr-FR"/>
        </w:rPr>
      </w:pPr>
      <w:r w:rsidRPr="009D5FF7">
        <w:rPr>
          <w:i/>
          <w:lang w:val="fr-FR"/>
        </w:rPr>
        <w:t xml:space="preserve">Qui </w:t>
      </w:r>
      <w:proofErr w:type="spellStart"/>
      <w:r w:rsidRPr="009D5FF7">
        <w:rPr>
          <w:i/>
          <w:lang w:val="fr-FR"/>
        </w:rPr>
        <w:t>định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về</w:t>
      </w:r>
      <w:proofErr w:type="spellEnd"/>
      <w:r w:rsidRPr="009D5FF7">
        <w:rPr>
          <w:i/>
          <w:lang w:val="fr-FR"/>
        </w:rPr>
        <w:t xml:space="preserve"> </w:t>
      </w:r>
      <w:proofErr w:type="spellStart"/>
      <w:r w:rsidRPr="009D5FF7">
        <w:rPr>
          <w:i/>
          <w:lang w:val="fr-FR"/>
        </w:rPr>
        <w:t>số</w:t>
      </w:r>
      <w:proofErr w:type="spellEnd"/>
      <w:r w:rsidRPr="009D5FF7">
        <w:rPr>
          <w:i/>
          <w:lang w:val="fr-FR"/>
        </w:rPr>
        <w:t xml:space="preserve"> unit test, au</w:t>
      </w:r>
      <w:r>
        <w:rPr>
          <w:i/>
          <w:lang w:val="fr-FR"/>
        </w:rPr>
        <w:t>tomation test</w:t>
      </w:r>
    </w:p>
    <w:p w14:paraId="6C4B20CD" w14:textId="46A1E73E" w:rsidR="00DE0787" w:rsidRDefault="00DE0787" w:rsidP="00DE0787">
      <w:pPr>
        <w:pStyle w:val="u1"/>
      </w:pPr>
      <w:bookmarkStart w:id="21" w:name="_Toc25660398"/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thiết</w:t>
      </w:r>
      <w:proofErr w:type="spellEnd"/>
      <w:r>
        <w:t xml:space="preserve"> </w:t>
      </w:r>
      <w:proofErr w:type="spellStart"/>
      <w:r>
        <w:t>kế</w:t>
      </w:r>
      <w:bookmarkEnd w:id="21"/>
      <w:proofErr w:type="spellEnd"/>
      <w:r>
        <w:t xml:space="preserve"> </w:t>
      </w:r>
    </w:p>
    <w:p w14:paraId="4870C85E" w14:textId="05698BF9" w:rsidR="003F1120" w:rsidRDefault="003F1120" w:rsidP="003F1120">
      <w:pPr>
        <w:pStyle w:val="u2"/>
        <w:rPr>
          <w:lang w:eastAsia="en-US" w:bidi="ar-SA"/>
        </w:rPr>
      </w:pPr>
      <w:bookmarkStart w:id="22" w:name="_Toc25660399"/>
      <w:proofErr w:type="spellStart"/>
      <w:r w:rsidRPr="003F1120">
        <w:rPr>
          <w:lang w:eastAsia="en-US" w:bidi="ar-SA"/>
        </w:rPr>
        <w:t>Mô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hình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tích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hợp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cứng</w:t>
      </w:r>
      <w:proofErr w:type="spellEnd"/>
      <w:r w:rsidRPr="003F1120">
        <w:rPr>
          <w:lang w:eastAsia="en-US" w:bidi="ar-SA"/>
        </w:rPr>
        <w:t>/</w:t>
      </w:r>
      <w:proofErr w:type="spellStart"/>
      <w:r w:rsidRPr="003F1120">
        <w:rPr>
          <w:lang w:eastAsia="en-US" w:bidi="ar-SA"/>
        </w:rPr>
        <w:t>phần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mềm</w:t>
      </w:r>
      <w:bookmarkEnd w:id="22"/>
      <w:proofErr w:type="spellEnd"/>
    </w:p>
    <w:p w14:paraId="29C398E3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3" w:name="_Toc25660400"/>
      <w:proofErr w:type="spellStart"/>
      <w:r w:rsidRPr="003F1120">
        <w:rPr>
          <w:lang w:eastAsia="en-US" w:bidi="ar-SA"/>
        </w:rPr>
        <w:t>Giao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diện</w:t>
      </w:r>
      <w:bookmarkEnd w:id="23"/>
      <w:proofErr w:type="spellEnd"/>
    </w:p>
    <w:p w14:paraId="4FCD1508" w14:textId="1FFE18EF" w:rsidR="003F1120" w:rsidRDefault="003F1120" w:rsidP="003F1120">
      <w:pPr>
        <w:pStyle w:val="u2"/>
        <w:rPr>
          <w:lang w:eastAsia="en-US" w:bidi="ar-SA"/>
        </w:rPr>
      </w:pPr>
      <w:bookmarkStart w:id="24" w:name="_Toc25660401"/>
      <w:proofErr w:type="spellStart"/>
      <w:r w:rsidRPr="003F1120">
        <w:rPr>
          <w:lang w:eastAsia="en-US" w:bidi="ar-SA"/>
        </w:rPr>
        <w:t>Cơ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sở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dữ</w:t>
      </w:r>
      <w:proofErr w:type="spellEnd"/>
      <w:r w:rsidRPr="003F1120">
        <w:rPr>
          <w:lang w:eastAsia="en-US" w:bidi="ar-SA"/>
        </w:rPr>
        <w:t xml:space="preserve"> </w:t>
      </w:r>
      <w:proofErr w:type="spellStart"/>
      <w:r w:rsidRPr="003F1120">
        <w:rPr>
          <w:lang w:eastAsia="en-US" w:bidi="ar-SA"/>
        </w:rPr>
        <w:t>liệu</w:t>
      </w:r>
      <w:bookmarkEnd w:id="24"/>
      <w:proofErr w:type="spellEnd"/>
    </w:p>
    <w:p w14:paraId="09ACA236" w14:textId="77777777" w:rsidR="003F1120" w:rsidRPr="003F1120" w:rsidRDefault="003F1120" w:rsidP="003F1120">
      <w:pPr>
        <w:pStyle w:val="u2"/>
        <w:rPr>
          <w:lang w:eastAsia="en-US" w:bidi="ar-SA"/>
        </w:rPr>
      </w:pPr>
      <w:bookmarkStart w:id="25" w:name="_Toc25660402"/>
      <w:proofErr w:type="spellStart"/>
      <w:r w:rsidRPr="003F1120">
        <w:rPr>
          <w:lang w:eastAsia="en-US" w:bidi="ar-SA"/>
        </w:rPr>
        <w:t>Mạng</w:t>
      </w:r>
      <w:bookmarkEnd w:id="25"/>
      <w:proofErr w:type="spellEnd"/>
    </w:p>
    <w:p w14:paraId="732EE1EB" w14:textId="4D6340C4" w:rsidR="009D290A" w:rsidRDefault="009D290A" w:rsidP="005E2D65">
      <w:pPr>
        <w:pStyle w:val="u1"/>
      </w:pPr>
      <w:bookmarkStart w:id="26" w:name="_Toc25660403"/>
      <w:proofErr w:type="spellStart"/>
      <w:r>
        <w:t>Giám</w:t>
      </w:r>
      <w:proofErr w:type="spellEnd"/>
      <w:r>
        <w:t xml:space="preserve"> </w:t>
      </w:r>
      <w:proofErr w:type="spellStart"/>
      <w:r>
        <w:t>sát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6"/>
      <w:proofErr w:type="spellEnd"/>
    </w:p>
    <w:p w14:paraId="36610AD8" w14:textId="10D1CC69" w:rsidR="00F45E06" w:rsidRDefault="00F45E06" w:rsidP="00F45E06">
      <w:pPr>
        <w:pStyle w:val="u2"/>
      </w:pPr>
      <w:bookmarkStart w:id="27" w:name="_Toc25660404"/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câu</w:t>
      </w:r>
      <w:proofErr w:type="spellEnd"/>
      <w:r>
        <w:t xml:space="preserve"> </w:t>
      </w:r>
      <w:proofErr w:type="spellStart"/>
      <w:r>
        <w:t>hỏi</w:t>
      </w:r>
      <w:bookmarkEnd w:id="27"/>
      <w:proofErr w:type="spellEnd"/>
    </w:p>
    <w:p w14:paraId="2708B202" w14:textId="77777777" w:rsidR="00667DD5" w:rsidRDefault="003A3FFF" w:rsidP="00667DD5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="00BD4022" w:rsidRPr="003A3FFF">
        <w:t xml:space="preserve">: </w:t>
      </w:r>
      <w:r w:rsidR="005A4994" w:rsidRPr="003A3FFF">
        <w:t>“</w:t>
      </w:r>
      <w:proofErr w:type="spellStart"/>
      <w:r w:rsidRPr="003A3FFF">
        <w:t>C</w:t>
      </w:r>
      <w:r>
        <w:t>ần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người</w:t>
      </w:r>
      <w:proofErr w:type="spellEnd"/>
      <w:r w:rsidRPr="003A3FFF">
        <w:t xml:space="preserve"> </w:t>
      </w:r>
      <w:proofErr w:type="spellStart"/>
      <w:r w:rsidRPr="003A3FFF">
        <w:t>l</w:t>
      </w:r>
      <w:r>
        <w:t>àm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trực</w:t>
      </w:r>
      <w:proofErr w:type="spellEnd"/>
      <w:r>
        <w:t xml:space="preserve"> </w:t>
      </w:r>
      <w:proofErr w:type="spellStart"/>
      <w:r>
        <w:t>tiếp</w:t>
      </w:r>
      <w:proofErr w:type="spellEnd"/>
      <w:r>
        <w:t xml:space="preserve"> ở </w:t>
      </w:r>
      <w:proofErr w:type="spellStart"/>
      <w:r>
        <w:t>công</w:t>
      </w:r>
      <w:proofErr w:type="spellEnd"/>
      <w:r>
        <w:t xml:space="preserve"> ty </w:t>
      </w:r>
      <w:proofErr w:type="spellStart"/>
      <w:r>
        <w:t>chúng</w:t>
      </w:r>
      <w:proofErr w:type="spellEnd"/>
      <w:r>
        <w:t xml:space="preserve"> </w:t>
      </w:r>
      <w:proofErr w:type="spellStart"/>
      <w:r>
        <w:t>tôi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lỗi</w:t>
      </w:r>
      <w:proofErr w:type="spellEnd"/>
      <w:r>
        <w:t>?”.</w:t>
      </w:r>
    </w:p>
    <w:p w14:paraId="5B9B7F8E" w14:textId="57CF987C" w:rsidR="00F45E06" w:rsidRDefault="003A3FFF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 w:rsidR="00667DD5">
        <w:t>:</w:t>
      </w:r>
      <w:r w:rsidR="00667DD5">
        <w:tab/>
      </w:r>
    </w:p>
    <w:p w14:paraId="5219BB7E" w14:textId="242EEC0A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3721FDCC" w14:textId="0CCE086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262EE3" w14:textId="47C91AAE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78D2041A" w14:textId="5602E2F1" w:rsidR="00667DD5" w:rsidRDefault="00667DD5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r>
        <w:t>Oh</w:t>
      </w:r>
      <w:r w:rsidR="00954A4A">
        <w:t xml:space="preserve">. </w:t>
      </w:r>
      <w:proofErr w:type="spellStart"/>
      <w:r w:rsidR="00954A4A">
        <w:t>Xếp</w:t>
      </w:r>
      <w:proofErr w:type="spellEnd"/>
      <w:r w:rsidR="00954A4A">
        <w:t xml:space="preserve"> </w:t>
      </w:r>
      <w:proofErr w:type="spellStart"/>
      <w:r w:rsidR="00954A4A">
        <w:t>chúng</w:t>
      </w:r>
      <w:proofErr w:type="spellEnd"/>
      <w:r w:rsidR="00954A4A">
        <w:t xml:space="preserve"> </w:t>
      </w:r>
      <w:proofErr w:type="spellStart"/>
      <w:r w:rsidR="00954A4A">
        <w:t>tôi</w:t>
      </w:r>
      <w:proofErr w:type="spellEnd"/>
      <w:r w:rsidR="00954A4A">
        <w:t xml:space="preserve"> </w:t>
      </w:r>
      <w:proofErr w:type="spellStart"/>
      <w:r w:rsidR="00954A4A">
        <w:t>sử</w:t>
      </w:r>
      <w:proofErr w:type="spellEnd"/>
      <w:r w:rsidR="00954A4A">
        <w:t xml:space="preserve"> </w:t>
      </w:r>
      <w:proofErr w:type="spellStart"/>
      <w:r w:rsidR="00954A4A">
        <w:t>dụng</w:t>
      </w:r>
      <w:proofErr w:type="spellEnd"/>
      <w:r w:rsidR="00954A4A">
        <w:t xml:space="preserve"> </w:t>
      </w:r>
      <w:proofErr w:type="spellStart"/>
      <w:r w:rsidR="00954A4A">
        <w:t>máy</w:t>
      </w:r>
      <w:proofErr w:type="spellEnd"/>
      <w:r w:rsidR="00954A4A">
        <w:t xml:space="preserve"> </w:t>
      </w:r>
      <w:proofErr w:type="spellStart"/>
      <w:r w:rsidR="00954A4A">
        <w:t>tính</w:t>
      </w:r>
      <w:proofErr w:type="spellEnd"/>
      <w:r w:rsidR="00954A4A">
        <w:t xml:space="preserve"> </w:t>
      </w:r>
      <w:proofErr w:type="spellStart"/>
      <w:r w:rsidR="00954A4A">
        <w:t>cài</w:t>
      </w:r>
      <w:proofErr w:type="spellEnd"/>
      <w:r w:rsidR="00954A4A">
        <w:t xml:space="preserve"> </w:t>
      </w:r>
      <w:proofErr w:type="spellStart"/>
      <w:r w:rsidR="00954A4A">
        <w:t>hệ</w:t>
      </w:r>
      <w:proofErr w:type="spellEnd"/>
      <w:r w:rsidR="00954A4A">
        <w:t xml:space="preserve"> </w:t>
      </w:r>
      <w:proofErr w:type="spellStart"/>
      <w:r w:rsidR="00954A4A">
        <w:t>điều</w:t>
      </w:r>
      <w:proofErr w:type="spellEnd"/>
      <w:r w:rsidR="00954A4A">
        <w:t xml:space="preserve"> </w:t>
      </w:r>
      <w:proofErr w:type="spellStart"/>
      <w:r w:rsidR="00954A4A">
        <w:t>hành</w:t>
      </w:r>
      <w:proofErr w:type="spellEnd"/>
      <w:r w:rsidR="00954A4A">
        <w:t xml:space="preserve"> </w:t>
      </w:r>
      <w:r w:rsidR="00915C78">
        <w:t xml:space="preserve">Windows 95 </w:t>
      </w:r>
      <w:proofErr w:type="spellStart"/>
      <w:r w:rsidR="00915C78">
        <w:t>cơ</w:t>
      </w:r>
      <w:proofErr w:type="spellEnd"/>
      <w:r w:rsidR="00D82BE2">
        <w:t>.</w:t>
      </w:r>
      <w:r w:rsidR="00915C78">
        <w:t xml:space="preserve"> </w:t>
      </w:r>
      <w:proofErr w:type="spellStart"/>
      <w:r w:rsidR="00915C78">
        <w:t>Liệu</w:t>
      </w:r>
      <w:proofErr w:type="spellEnd"/>
      <w:r w:rsidR="00915C78">
        <w:t xml:space="preserve"> </w:t>
      </w:r>
      <w:proofErr w:type="spellStart"/>
      <w:r w:rsidR="00915C78">
        <w:t>phần</w:t>
      </w:r>
      <w:proofErr w:type="spellEnd"/>
      <w:r w:rsidR="00915C78">
        <w:t xml:space="preserve"> </w:t>
      </w:r>
      <w:proofErr w:type="spellStart"/>
      <w:r w:rsidR="00915C78">
        <w:t>mềm</w:t>
      </w:r>
      <w:proofErr w:type="spellEnd"/>
      <w:r w:rsidR="00915C78">
        <w:t xml:space="preserve"> </w:t>
      </w:r>
      <w:proofErr w:type="spellStart"/>
      <w:r w:rsidR="00915C78">
        <w:t>này</w:t>
      </w:r>
      <w:proofErr w:type="spellEnd"/>
      <w:r w:rsidR="00915C78">
        <w:t xml:space="preserve"> </w:t>
      </w:r>
      <w:proofErr w:type="spellStart"/>
      <w:r w:rsidR="004C71FA">
        <w:t>phải</w:t>
      </w:r>
      <w:proofErr w:type="spellEnd"/>
      <w:r w:rsidR="004C71FA">
        <w:t xml:space="preserve"> </w:t>
      </w:r>
      <w:proofErr w:type="spellStart"/>
      <w:r w:rsidR="004C71FA">
        <w:t>chạy</w:t>
      </w:r>
      <w:proofErr w:type="spellEnd"/>
      <w:r w:rsidR="004C71FA">
        <w:t xml:space="preserve"> </w:t>
      </w:r>
      <w:proofErr w:type="spellStart"/>
      <w:r w:rsidR="004C71FA">
        <w:t>được</w:t>
      </w:r>
      <w:proofErr w:type="spellEnd"/>
      <w:r w:rsidR="004C71FA">
        <w:t xml:space="preserve"> </w:t>
      </w:r>
      <w:proofErr w:type="spellStart"/>
      <w:r w:rsidR="004C71FA">
        <w:t>đấy</w:t>
      </w:r>
      <w:proofErr w:type="spellEnd"/>
      <w:r w:rsidR="004C71FA">
        <w:t xml:space="preserve"> </w:t>
      </w:r>
      <w:proofErr w:type="spellStart"/>
      <w:r w:rsidR="004C71FA">
        <w:t>nhé</w:t>
      </w:r>
      <w:proofErr w:type="spellEnd"/>
      <w:r w:rsidR="00DB2EB7">
        <w:t xml:space="preserve">. </w:t>
      </w:r>
      <w:proofErr w:type="spellStart"/>
      <w:r w:rsidR="00DB2EB7">
        <w:t>Ông</w:t>
      </w:r>
      <w:proofErr w:type="spellEnd"/>
      <w:r w:rsidR="00DB2EB7">
        <w:t xml:space="preserve"> </w:t>
      </w:r>
      <w:proofErr w:type="spellStart"/>
      <w:r w:rsidR="00DB2EB7">
        <w:t>mới</w:t>
      </w:r>
      <w:proofErr w:type="spellEnd"/>
      <w:r w:rsidR="00DB2EB7">
        <w:t xml:space="preserve"> </w:t>
      </w:r>
      <w:proofErr w:type="spellStart"/>
      <w:r w:rsidR="00DB2EB7">
        <w:t>là</w:t>
      </w:r>
      <w:proofErr w:type="spellEnd"/>
      <w:r w:rsidR="00DB2EB7">
        <w:t xml:space="preserve"> </w:t>
      </w:r>
      <w:proofErr w:type="spellStart"/>
      <w:r w:rsidR="00DB2EB7">
        <w:t>người</w:t>
      </w:r>
      <w:proofErr w:type="spellEnd"/>
      <w:r w:rsidR="00DB2EB7">
        <w:t xml:space="preserve"> </w:t>
      </w:r>
      <w:proofErr w:type="spellStart"/>
      <w:r w:rsidR="00DB2EB7">
        <w:t>duyệt</w:t>
      </w:r>
      <w:proofErr w:type="spellEnd"/>
      <w:r w:rsidR="00DB2EB7">
        <w:t xml:space="preserve"> </w:t>
      </w:r>
      <w:proofErr w:type="spellStart"/>
      <w:r w:rsidR="00DB2EB7">
        <w:t>cái</w:t>
      </w:r>
      <w:proofErr w:type="spellEnd"/>
      <w:r w:rsidR="00DB2EB7">
        <w:t xml:space="preserve"> </w:t>
      </w:r>
      <w:proofErr w:type="spellStart"/>
      <w:r w:rsidR="00DB2EB7">
        <w:t>này</w:t>
      </w:r>
      <w:proofErr w:type="spellEnd"/>
      <w:r w:rsidR="00DB2EB7">
        <w:t xml:space="preserve"> </w:t>
      </w:r>
      <w:proofErr w:type="spellStart"/>
      <w:r w:rsidR="00DB2EB7">
        <w:t>đấy</w:t>
      </w:r>
      <w:proofErr w:type="spellEnd"/>
      <w:r>
        <w:t>”.</w:t>
      </w:r>
    </w:p>
    <w:p w14:paraId="2BF454A1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575F6FA4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034AC78A" w14:textId="77777777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65D94067" w14:textId="0ACD8746" w:rsidR="00667DD5" w:rsidRDefault="00667DD5" w:rsidP="00667DD5">
      <w:pPr>
        <w:pStyle w:val="oancuaDanhsach"/>
        <w:tabs>
          <w:tab w:val="right" w:leader="dot" w:pos="8780"/>
        </w:tabs>
        <w:ind w:left="720"/>
      </w:pPr>
      <w:r>
        <w:tab/>
      </w:r>
    </w:p>
    <w:p w14:paraId="576C666E" w14:textId="5A918A9D" w:rsidR="00460E60" w:rsidRDefault="00460E60" w:rsidP="00460E60">
      <w:pPr>
        <w:pStyle w:val="oancuaDanhsach"/>
        <w:numPr>
          <w:ilvl w:val="0"/>
          <w:numId w:val="39"/>
        </w:numPr>
      </w:pPr>
      <w:proofErr w:type="spellStart"/>
      <w:r w:rsidRPr="003A3FFF">
        <w:t>Khách</w:t>
      </w:r>
      <w:proofErr w:type="spellEnd"/>
      <w:r w:rsidRPr="003A3FFF">
        <w:t xml:space="preserve"> </w:t>
      </w:r>
      <w:proofErr w:type="spellStart"/>
      <w:r w:rsidRPr="003A3FFF">
        <w:t>hàng</w:t>
      </w:r>
      <w:proofErr w:type="spellEnd"/>
      <w:r w:rsidRPr="003A3FFF">
        <w:t xml:space="preserve"> </w:t>
      </w:r>
      <w:proofErr w:type="spellStart"/>
      <w:r w:rsidRPr="003A3FFF">
        <w:t>yêu</w:t>
      </w:r>
      <w:proofErr w:type="spellEnd"/>
      <w:r w:rsidRPr="003A3FFF">
        <w:t xml:space="preserve"> </w:t>
      </w:r>
      <w:proofErr w:type="spellStart"/>
      <w:r w:rsidRPr="003A3FFF">
        <w:t>cầu</w:t>
      </w:r>
      <w:proofErr w:type="spellEnd"/>
      <w:r w:rsidRPr="003A3FFF">
        <w:t>: “</w:t>
      </w:r>
      <w:proofErr w:type="spellStart"/>
      <w:r w:rsidR="00853CD0">
        <w:t>Dự</w:t>
      </w:r>
      <w:proofErr w:type="spellEnd"/>
      <w:r w:rsidR="00853CD0">
        <w:t xml:space="preserve"> </w:t>
      </w:r>
      <w:proofErr w:type="spellStart"/>
      <w:r w:rsidR="00853CD0">
        <w:t>án</w:t>
      </w:r>
      <w:proofErr w:type="spellEnd"/>
      <w:r w:rsidR="00853CD0">
        <w:t xml:space="preserve"> </w:t>
      </w:r>
      <w:proofErr w:type="spellStart"/>
      <w:r w:rsidR="00853CD0">
        <w:t>phát</w:t>
      </w:r>
      <w:proofErr w:type="spellEnd"/>
      <w:r w:rsidR="00853CD0">
        <w:t xml:space="preserve"> </w:t>
      </w:r>
      <w:proofErr w:type="spellStart"/>
      <w:r w:rsidR="00853CD0">
        <w:t>triển</w:t>
      </w:r>
      <w:proofErr w:type="spellEnd"/>
      <w:r w:rsidR="00853CD0">
        <w:t xml:space="preserve"> </w:t>
      </w:r>
      <w:proofErr w:type="spellStart"/>
      <w:r w:rsidR="00853CD0">
        <w:t>phần</w:t>
      </w:r>
      <w:proofErr w:type="spellEnd"/>
      <w:r w:rsidR="00853CD0">
        <w:t xml:space="preserve"> </w:t>
      </w:r>
      <w:proofErr w:type="spellStart"/>
      <w:r w:rsidR="00853CD0">
        <w:t>mềm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giá</w:t>
      </w:r>
      <w:proofErr w:type="spellEnd"/>
      <w:r w:rsidR="00853CD0">
        <w:t xml:space="preserve"> 100 </w:t>
      </w:r>
      <w:proofErr w:type="spellStart"/>
      <w:r w:rsidR="00853CD0">
        <w:t>triệu</w:t>
      </w:r>
      <w:proofErr w:type="spellEnd"/>
      <w:r w:rsidR="00853CD0">
        <w:t xml:space="preserve">. </w:t>
      </w:r>
      <w:proofErr w:type="spellStart"/>
      <w:r w:rsidR="00853CD0">
        <w:t>Giá</w:t>
      </w:r>
      <w:proofErr w:type="spellEnd"/>
      <w:r w:rsidR="00853CD0">
        <w:t xml:space="preserve"> </w:t>
      </w:r>
      <w:proofErr w:type="spellStart"/>
      <w:r w:rsidR="00853CD0">
        <w:t>này</w:t>
      </w:r>
      <w:proofErr w:type="spellEnd"/>
      <w:r w:rsidR="00853CD0">
        <w:t xml:space="preserve"> </w:t>
      </w:r>
      <w:proofErr w:type="spellStart"/>
      <w:r w:rsidR="00853CD0">
        <w:t>c</w:t>
      </w:r>
      <w:r w:rsidR="009A592B">
        <w:t>ó</w:t>
      </w:r>
      <w:proofErr w:type="spellEnd"/>
      <w:r w:rsidR="009A592B">
        <w:t xml:space="preserve"> </w:t>
      </w:r>
      <w:r w:rsidR="00AA7A9A">
        <w:t xml:space="preserve">bao </w:t>
      </w:r>
      <w:proofErr w:type="spellStart"/>
      <w:r w:rsidR="00AA7A9A">
        <w:t>gồm</w:t>
      </w:r>
      <w:proofErr w:type="spellEnd"/>
      <w:r w:rsidR="00AA7A9A">
        <w:t xml:space="preserve"> </w:t>
      </w:r>
      <w:r w:rsidR="009A592B">
        <w:t xml:space="preserve">VAT hay </w:t>
      </w:r>
      <w:proofErr w:type="spellStart"/>
      <w:r w:rsidR="009A592B">
        <w:t>không</w:t>
      </w:r>
      <w:proofErr w:type="spellEnd"/>
      <w:r w:rsidR="009A592B">
        <w:t xml:space="preserve"> </w:t>
      </w:r>
      <w:proofErr w:type="spellStart"/>
      <w:r w:rsidR="009A592B">
        <w:t>nhỉ</w:t>
      </w:r>
      <w:proofErr w:type="spellEnd"/>
      <w:r w:rsidR="009A592B">
        <w:t xml:space="preserve">? </w:t>
      </w:r>
      <w:proofErr w:type="spellStart"/>
      <w:r w:rsidR="00AA7A9A">
        <w:t>Giá</w:t>
      </w:r>
      <w:proofErr w:type="spellEnd"/>
      <w:r w:rsidR="00AA7A9A">
        <w:t xml:space="preserve"> </w:t>
      </w:r>
      <w:proofErr w:type="spellStart"/>
      <w:r w:rsidR="00AA7A9A">
        <w:t>cụ</w:t>
      </w:r>
      <w:proofErr w:type="spellEnd"/>
      <w:r w:rsidR="00AA7A9A">
        <w:t xml:space="preserve"> </w:t>
      </w:r>
      <w:proofErr w:type="spellStart"/>
      <w:r w:rsidR="00AA7A9A">
        <w:t>thể</w:t>
      </w:r>
      <w:proofErr w:type="spellEnd"/>
      <w:r w:rsidR="00AA7A9A">
        <w:t xml:space="preserve"> </w:t>
      </w:r>
      <w:proofErr w:type="spellStart"/>
      <w:r w:rsidR="00AA7A9A">
        <w:t>cho</w:t>
      </w:r>
      <w:proofErr w:type="spellEnd"/>
      <w:r w:rsidR="00AA7A9A">
        <w:t xml:space="preserve"> </w:t>
      </w:r>
      <w:proofErr w:type="spellStart"/>
      <w:r w:rsidR="00AA7A9A">
        <w:t>tình</w:t>
      </w:r>
      <w:proofErr w:type="spellEnd"/>
      <w:r w:rsidR="00AA7A9A">
        <w:t xml:space="preserve"> </w:t>
      </w:r>
      <w:proofErr w:type="spellStart"/>
      <w:r w:rsidR="00AA7A9A">
        <w:t>huống</w:t>
      </w:r>
      <w:proofErr w:type="spellEnd"/>
      <w:r w:rsidR="00AA7A9A">
        <w:t xml:space="preserve"> </w:t>
      </w:r>
      <w:proofErr w:type="spellStart"/>
      <w:r w:rsidR="00AA7A9A">
        <w:t>có</w:t>
      </w:r>
      <w:proofErr w:type="spellEnd"/>
      <w:r w:rsidR="00AA7A9A">
        <w:t xml:space="preserve"> VAT </w:t>
      </w:r>
      <w:proofErr w:type="spellStart"/>
      <w:r w:rsidR="00AA7A9A">
        <w:t>và</w:t>
      </w:r>
      <w:proofErr w:type="spellEnd"/>
      <w:r w:rsidR="00AA7A9A">
        <w:t xml:space="preserve"> </w:t>
      </w:r>
      <w:proofErr w:type="spellStart"/>
      <w:r w:rsidR="00AA7A9A">
        <w:t>không</w:t>
      </w:r>
      <w:proofErr w:type="spellEnd"/>
      <w:r w:rsidR="00AA7A9A">
        <w:t xml:space="preserve"> VAT </w:t>
      </w:r>
      <w:proofErr w:type="spellStart"/>
      <w:r w:rsidR="00AA7A9A">
        <w:t>là</w:t>
      </w:r>
      <w:proofErr w:type="spellEnd"/>
      <w:r w:rsidR="00AA7A9A">
        <w:t xml:space="preserve"> bao </w:t>
      </w:r>
      <w:proofErr w:type="spellStart"/>
      <w:r w:rsidR="00AA7A9A">
        <w:t>nhiêu</w:t>
      </w:r>
      <w:proofErr w:type="spellEnd"/>
      <w:r w:rsidR="00AA7A9A">
        <w:t>?”</w:t>
      </w:r>
    </w:p>
    <w:p w14:paraId="74A27C39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proofErr w:type="spellStart"/>
      <w:r>
        <w:t>Nhóm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trả</w:t>
      </w:r>
      <w:proofErr w:type="spellEnd"/>
      <w:r>
        <w:t xml:space="preserve"> </w:t>
      </w:r>
      <w:proofErr w:type="spellStart"/>
      <w:r>
        <w:t>lời</w:t>
      </w:r>
      <w:proofErr w:type="spellEnd"/>
      <w:r>
        <w:t xml:space="preserve"> </w:t>
      </w:r>
      <w:proofErr w:type="spellStart"/>
      <w:r>
        <w:t>thế</w:t>
      </w:r>
      <w:proofErr w:type="spellEnd"/>
      <w:r>
        <w:t xml:space="preserve"> </w:t>
      </w:r>
      <w:proofErr w:type="spellStart"/>
      <w:r>
        <w:t>nào</w:t>
      </w:r>
      <w:proofErr w:type="spellEnd"/>
      <w:r>
        <w:t>:</w:t>
      </w:r>
      <w:r>
        <w:tab/>
      </w:r>
    </w:p>
    <w:p w14:paraId="188496FD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31A11A30" w14:textId="77777777" w:rsidR="00460E60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C7678B6" w14:textId="77777777" w:rsidR="00460E60" w:rsidRPr="003A3FFF" w:rsidRDefault="00460E60" w:rsidP="00460E60">
      <w:pPr>
        <w:pStyle w:val="oancuaDanhsach"/>
        <w:tabs>
          <w:tab w:val="right" w:leader="dot" w:pos="8780"/>
        </w:tabs>
        <w:ind w:left="720"/>
      </w:pPr>
      <w:r>
        <w:tab/>
      </w:r>
    </w:p>
    <w:p w14:paraId="09CB4D98" w14:textId="77777777" w:rsidR="00460E60" w:rsidRPr="003A3FFF" w:rsidRDefault="00460E60" w:rsidP="00667DD5">
      <w:pPr>
        <w:pStyle w:val="oancuaDanhsach"/>
        <w:tabs>
          <w:tab w:val="right" w:leader="dot" w:pos="8780"/>
        </w:tabs>
        <w:ind w:left="720"/>
      </w:pPr>
    </w:p>
    <w:p w14:paraId="46C3CD65" w14:textId="51F65BDC" w:rsidR="005E2D65" w:rsidRDefault="005E2D65" w:rsidP="005E2D65">
      <w:pPr>
        <w:pStyle w:val="u1"/>
      </w:pPr>
      <w:bookmarkStart w:id="28" w:name="_Toc25660405"/>
      <w:proofErr w:type="spellStart"/>
      <w:r>
        <w:t>Đóng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bookmarkEnd w:id="28"/>
      <w:proofErr w:type="spellEnd"/>
    </w:p>
    <w:p w14:paraId="6CD045D2" w14:textId="45570D4B" w:rsidR="005E2D65" w:rsidRDefault="008E6AE9" w:rsidP="005E2D65"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</w:p>
    <w:p w14:paraId="37A5DC86" w14:textId="03D73393" w:rsidR="008E6AE9" w:rsidRPr="00D1020B" w:rsidRDefault="00D1020B" w:rsidP="00D1020B">
      <w:pPr>
        <w:pStyle w:val="u2"/>
      </w:pPr>
      <w:bookmarkStart w:id="29" w:name="_Toc25660406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nguồn</w:t>
      </w:r>
      <w:bookmarkEnd w:id="29"/>
      <w:proofErr w:type="spellEnd"/>
    </w:p>
    <w:p w14:paraId="727D6E3F" w14:textId="634AB685" w:rsidR="00D1020B" w:rsidRDefault="00D1020B" w:rsidP="005E2D65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Git</w:t>
      </w:r>
      <w:r w:rsidR="00687A4B">
        <w:t xml:space="preserve">, </w:t>
      </w:r>
      <w:proofErr w:type="spellStart"/>
      <w:r w:rsidR="00687A4B">
        <w:t>hoặc</w:t>
      </w:r>
      <w:proofErr w:type="spellEnd"/>
      <w:r w:rsidR="00687A4B">
        <w:t xml:space="preserve"> </w:t>
      </w:r>
      <w:proofErr w:type="spellStart"/>
      <w:r w:rsidR="00687A4B">
        <w:t>các</w:t>
      </w:r>
      <w:proofErr w:type="spellEnd"/>
      <w:r w:rsidR="00687A4B">
        <w:t xml:space="preserve"> </w:t>
      </w:r>
      <w:proofErr w:type="spellStart"/>
      <w:r w:rsidR="00687A4B">
        <w:t>công</w:t>
      </w:r>
      <w:proofErr w:type="spellEnd"/>
      <w:r w:rsidR="00687A4B">
        <w:t xml:space="preserve"> </w:t>
      </w:r>
      <w:proofErr w:type="spellStart"/>
      <w:r w:rsidR="00687A4B">
        <w:t>cụ</w:t>
      </w:r>
      <w:proofErr w:type="spellEnd"/>
      <w:r w:rsidR="00687A4B">
        <w:t xml:space="preserve"> </w:t>
      </w:r>
      <w:proofErr w:type="spellStart"/>
      <w:r w:rsidR="00687A4B">
        <w:t>phân</w:t>
      </w:r>
      <w:proofErr w:type="spellEnd"/>
      <w:r w:rsidR="00687A4B">
        <w:t xml:space="preserve"> </w:t>
      </w:r>
      <w:proofErr w:type="spellStart"/>
      <w:r w:rsidR="00687A4B">
        <w:t>tích</w:t>
      </w:r>
      <w:proofErr w:type="spellEnd"/>
      <w:r w:rsidR="00687A4B">
        <w:t xml:space="preserve"> code</w:t>
      </w:r>
      <w:r>
        <w:t>,</w:t>
      </w:r>
      <w:r w:rsidR="006A739D">
        <w:t xml:space="preserve"> </w:t>
      </w:r>
      <w:proofErr w:type="spellStart"/>
      <w:r w:rsidR="006A739D">
        <w:t>xuất</w:t>
      </w:r>
      <w:proofErr w:type="spellEnd"/>
      <w:r w:rsidR="006A739D">
        <w:t xml:space="preserve"> ra </w:t>
      </w:r>
      <w:r w:rsidR="00924FA9">
        <w:t>3</w:t>
      </w:r>
      <w:r w:rsidR="006A739D">
        <w:t xml:space="preserve"> </w:t>
      </w:r>
      <w:proofErr w:type="spellStart"/>
      <w:r w:rsidR="006A739D">
        <w:t>thông</w:t>
      </w:r>
      <w:proofErr w:type="spellEnd"/>
      <w:r w:rsidR="006A739D">
        <w:t xml:space="preserve"> </w:t>
      </w:r>
      <w:proofErr w:type="spellStart"/>
      <w:r w:rsidR="006A739D">
        <w:t>kê</w:t>
      </w:r>
      <w:proofErr w:type="spellEnd"/>
      <w:r w:rsidR="00ED43BF">
        <w:t xml:space="preserve">. </w:t>
      </w:r>
      <w:proofErr w:type="spellStart"/>
      <w:r w:rsidR="00ED43BF">
        <w:t>Gợi</w:t>
      </w:r>
      <w:proofErr w:type="spellEnd"/>
      <w:r w:rsidR="00ED43BF">
        <w:t xml:space="preserve"> ý</w:t>
      </w:r>
      <w:r w:rsidR="00A46FF8">
        <w:t xml:space="preserve"> </w:t>
      </w:r>
    </w:p>
    <w:p w14:paraId="2E646AEC" w14:textId="70A50CAB" w:rsidR="006A739D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người</w:t>
      </w:r>
      <w:proofErr w:type="spellEnd"/>
    </w:p>
    <w:p w14:paraId="06E3DE0E" w14:textId="3A10E2A0" w:rsidR="00DD4BB4" w:rsidRDefault="00DD4BB4" w:rsidP="006A739D">
      <w:pPr>
        <w:pStyle w:val="oancuaDanhsach"/>
        <w:numPr>
          <w:ilvl w:val="0"/>
          <w:numId w:val="37"/>
        </w:numPr>
      </w:pPr>
      <w:proofErr w:type="spellStart"/>
      <w:r>
        <w:lastRenderedPageBreak/>
        <w:t>Phân</w:t>
      </w:r>
      <w:proofErr w:type="spellEnd"/>
      <w:r>
        <w:t xml:space="preserve"> </w:t>
      </w:r>
      <w:proofErr w:type="spellStart"/>
      <w:r>
        <w:t>bố</w:t>
      </w:r>
      <w:proofErr w:type="spellEnd"/>
      <w:r>
        <w:t xml:space="preserve"> commit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(</w:t>
      </w:r>
      <w:proofErr w:type="spellStart"/>
      <w:r>
        <w:t>sáng</w:t>
      </w:r>
      <w:proofErr w:type="spellEnd"/>
      <w:r>
        <w:t xml:space="preserve"> </w:t>
      </w:r>
      <w:proofErr w:type="spellStart"/>
      <w:r>
        <w:t>chiều</w:t>
      </w:r>
      <w:proofErr w:type="spellEnd"/>
      <w:r>
        <w:t xml:space="preserve"> </w:t>
      </w:r>
      <w:proofErr w:type="spellStart"/>
      <w:r>
        <w:t>đêm</w:t>
      </w:r>
      <w:proofErr w:type="spellEnd"/>
      <w:r>
        <w:t>…)</w:t>
      </w:r>
    </w:p>
    <w:p w14:paraId="34D2EF2A" w14:textId="3DCBD9A1" w:rsidR="00DD4BB4" w:rsidRDefault="000E5F9F" w:rsidP="006A739D">
      <w:pPr>
        <w:pStyle w:val="oancuaDanhsach"/>
        <w:numPr>
          <w:ilvl w:val="0"/>
          <w:numId w:val="37"/>
        </w:numPr>
      </w:pPr>
      <w:proofErr w:type="spellStart"/>
      <w:r>
        <w:t>Số</w:t>
      </w:r>
      <w:proofErr w:type="spellEnd"/>
      <w:r>
        <w:t xml:space="preserve"> </w:t>
      </w:r>
      <w:proofErr w:type="spellStart"/>
      <w:r w:rsidR="001C5DD1">
        <w:t>dòng</w:t>
      </w:r>
      <w:proofErr w:type="spellEnd"/>
      <w:r w:rsidR="001C5DD1">
        <w:t xml:space="preserve"> </w:t>
      </w:r>
      <w:proofErr w:type="spellStart"/>
      <w:r w:rsidR="001C5DD1">
        <w:t>lệnh</w:t>
      </w:r>
      <w:proofErr w:type="spellEnd"/>
      <w:r w:rsidR="001C5DD1">
        <w:t xml:space="preserve"> </w:t>
      </w:r>
      <w:proofErr w:type="spellStart"/>
      <w:r w:rsidR="001C5DD1">
        <w:t>bị</w:t>
      </w:r>
      <w:proofErr w:type="spellEnd"/>
      <w:r w:rsidR="001C5DD1">
        <w:t xml:space="preserve"> </w:t>
      </w:r>
      <w:proofErr w:type="spellStart"/>
      <w:r>
        <w:t>thay</w:t>
      </w:r>
      <w:proofErr w:type="spellEnd"/>
      <w:r>
        <w:t xml:space="preserve"> </w:t>
      </w:r>
      <w:proofErr w:type="spellStart"/>
      <w:r>
        <w:t>đổi</w:t>
      </w:r>
      <w:proofErr w:type="spellEnd"/>
    </w:p>
    <w:p w14:paraId="363052BB" w14:textId="77B9D073" w:rsidR="00DC5E3B" w:rsidRDefault="00DC5E3B" w:rsidP="006A739D">
      <w:pPr>
        <w:pStyle w:val="oancuaDanhsach"/>
        <w:numPr>
          <w:ilvl w:val="0"/>
          <w:numId w:val="37"/>
        </w:numPr>
      </w:pPr>
      <w:proofErr w:type="spellStart"/>
      <w:r w:rsidRPr="00DC5E3B">
        <w:t>Sơ</w:t>
      </w:r>
      <w:proofErr w:type="spellEnd"/>
      <w:r w:rsidRPr="00DC5E3B">
        <w:t xml:space="preserve"> </w:t>
      </w:r>
      <w:proofErr w:type="spellStart"/>
      <w:r w:rsidRPr="00DC5E3B">
        <w:t>đồ</w:t>
      </w:r>
      <w:proofErr w:type="spellEnd"/>
      <w:r w:rsidRPr="00DC5E3B">
        <w:t xml:space="preserve"> </w:t>
      </w:r>
      <w:proofErr w:type="spellStart"/>
      <w:r w:rsidRPr="00DC5E3B">
        <w:t>các</w:t>
      </w:r>
      <w:proofErr w:type="spellEnd"/>
      <w:r w:rsidRPr="00DC5E3B">
        <w:t xml:space="preserve"> branch </w:t>
      </w:r>
      <w:proofErr w:type="spellStart"/>
      <w:r w:rsidRPr="00DC5E3B">
        <w:t>được</w:t>
      </w:r>
      <w:proofErr w:type="spellEnd"/>
      <w:r w:rsidRPr="00DC5E3B">
        <w:t xml:space="preserve"> </w:t>
      </w:r>
      <w:proofErr w:type="spellStart"/>
      <w:r w:rsidRPr="00DC5E3B">
        <w:t>t</w:t>
      </w:r>
      <w:r>
        <w:t>ạo</w:t>
      </w:r>
      <w:proofErr w:type="spellEnd"/>
      <w:r>
        <w:t xml:space="preserve"> ra</w:t>
      </w:r>
    </w:p>
    <w:p w14:paraId="658CE6F7" w14:textId="091921DB" w:rsidR="000F7EFC" w:rsidRPr="000F7EFC" w:rsidRDefault="000F7EFC" w:rsidP="000F7EFC">
      <w:pPr>
        <w:pStyle w:val="oancuaDanhsach"/>
        <w:numPr>
          <w:ilvl w:val="0"/>
          <w:numId w:val="37"/>
        </w:numPr>
      </w:pPr>
      <w:proofErr w:type="spellStart"/>
      <w:r w:rsidRPr="000F7EFC">
        <w:t>Số</w:t>
      </w:r>
      <w:proofErr w:type="spellEnd"/>
      <w:r w:rsidRPr="000F7EFC">
        <w:t xml:space="preserve"> </w:t>
      </w:r>
      <w:proofErr w:type="spellStart"/>
      <w:r w:rsidRPr="000F7EFC">
        <w:t>dòng</w:t>
      </w:r>
      <w:proofErr w:type="spellEnd"/>
      <w:r w:rsidRPr="000F7EFC">
        <w:t xml:space="preserve"> </w:t>
      </w:r>
      <w:proofErr w:type="spellStart"/>
      <w:r w:rsidRPr="000F7EFC">
        <w:t>lệnh</w:t>
      </w:r>
      <w:proofErr w:type="spellEnd"/>
      <w:r w:rsidRPr="000F7EFC">
        <w:t xml:space="preserve"> </w:t>
      </w:r>
      <w:proofErr w:type="spellStart"/>
      <w:r w:rsidRPr="000F7EFC">
        <w:t>của</w:t>
      </w:r>
      <w:proofErr w:type="spellEnd"/>
      <w:r w:rsidRPr="000F7EFC">
        <w:t xml:space="preserve"> </w:t>
      </w:r>
      <w:proofErr w:type="spellStart"/>
      <w:r w:rsidRPr="000F7EFC">
        <w:t>dự</w:t>
      </w:r>
      <w:proofErr w:type="spellEnd"/>
      <w:r>
        <w:t xml:space="preserve"> </w:t>
      </w:r>
      <w:proofErr w:type="spellStart"/>
      <w:r>
        <w:t>án</w:t>
      </w:r>
      <w:proofErr w:type="spellEnd"/>
    </w:p>
    <w:p w14:paraId="071A5D9D" w14:textId="006A1283" w:rsidR="00D1020B" w:rsidRPr="00D1020B" w:rsidRDefault="00D1020B" w:rsidP="00D1020B">
      <w:pPr>
        <w:pStyle w:val="u2"/>
      </w:pPr>
      <w:bookmarkStart w:id="30" w:name="_Toc25660407"/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bookmarkEnd w:id="30"/>
      <w:proofErr w:type="spellEnd"/>
    </w:p>
    <w:p w14:paraId="35E6B112" w14:textId="1C8C6250" w:rsidR="00816042" w:rsidRDefault="00816042" w:rsidP="00816042">
      <w:proofErr w:type="spellStart"/>
      <w:r>
        <w:t>Dựa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biểu</w:t>
      </w:r>
      <w:proofErr w:type="spellEnd"/>
      <w:r>
        <w:t xml:space="preserve">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r w:rsidR="000C1F52">
        <w:t>Planner</w:t>
      </w:r>
      <w:r>
        <w:t xml:space="preserve">, </w:t>
      </w:r>
      <w:proofErr w:type="spellStart"/>
      <w:r>
        <w:t>xuất</w:t>
      </w:r>
      <w:proofErr w:type="spellEnd"/>
      <w:r>
        <w:t xml:space="preserve"> ra </w:t>
      </w:r>
      <w:r w:rsidR="00EC046A">
        <w:t>2</w:t>
      </w:r>
      <w:r>
        <w:t xml:space="preserve"> </w:t>
      </w:r>
      <w:proofErr w:type="spellStart"/>
      <w:r>
        <w:t>th</w:t>
      </w:r>
      <w:r w:rsidR="00F7259E">
        <w:t>ố</w:t>
      </w:r>
      <w:r>
        <w:t>ng</w:t>
      </w:r>
      <w:proofErr w:type="spellEnd"/>
      <w:r>
        <w:t xml:space="preserve"> </w:t>
      </w:r>
      <w:proofErr w:type="spellStart"/>
      <w:r>
        <w:t>kê</w:t>
      </w:r>
      <w:proofErr w:type="spellEnd"/>
      <w:r>
        <w:t xml:space="preserve">. </w:t>
      </w:r>
      <w:proofErr w:type="spellStart"/>
      <w:r>
        <w:t>Gợi</w:t>
      </w:r>
      <w:proofErr w:type="spellEnd"/>
      <w:r>
        <w:t xml:space="preserve"> ý</w:t>
      </w:r>
    </w:p>
    <w:p w14:paraId="4FB2F80B" w14:textId="223B04FF" w:rsidR="00924FA9" w:rsidRDefault="00816042" w:rsidP="00924FA9">
      <w:pPr>
        <w:pStyle w:val="oancuaDanhsach"/>
        <w:numPr>
          <w:ilvl w:val="0"/>
          <w:numId w:val="38"/>
        </w:numPr>
      </w:pPr>
      <w:proofErr w:type="spellStart"/>
      <w:r w:rsidRPr="00F916B8">
        <w:t>Số</w:t>
      </w:r>
      <w:proofErr w:type="spellEnd"/>
      <w:r w:rsidRPr="00F916B8">
        <w:t xml:space="preserve"> task </w:t>
      </w:r>
      <w:proofErr w:type="spellStart"/>
      <w:r w:rsidR="00F916B8" w:rsidRPr="00F916B8">
        <w:t>đã</w:t>
      </w:r>
      <w:proofErr w:type="spellEnd"/>
      <w:r w:rsidR="00F916B8" w:rsidRPr="00F916B8">
        <w:t xml:space="preserve"> </w:t>
      </w:r>
      <w:proofErr w:type="spellStart"/>
      <w:r w:rsidR="00F916B8" w:rsidRPr="00F916B8">
        <w:t>hoàn</w:t>
      </w:r>
      <w:proofErr w:type="spellEnd"/>
      <w:r w:rsidR="00F916B8" w:rsidRPr="00F916B8">
        <w:t xml:space="preserve"> </w:t>
      </w:r>
      <w:proofErr w:type="spellStart"/>
      <w:r w:rsidR="00F916B8" w:rsidRPr="00F916B8">
        <w:t>th</w:t>
      </w:r>
      <w:r w:rsidR="00F916B8">
        <w:t>ành</w:t>
      </w:r>
      <w:proofErr w:type="spellEnd"/>
      <w:r w:rsidR="00F916B8">
        <w:t xml:space="preserve">, </w:t>
      </w:r>
      <w:proofErr w:type="spellStart"/>
      <w:r w:rsidR="00F916B8">
        <w:t>chưa</w:t>
      </w:r>
      <w:proofErr w:type="spellEnd"/>
      <w:r w:rsidR="00F916B8">
        <w:t xml:space="preserve"> </w:t>
      </w:r>
      <w:proofErr w:type="spellStart"/>
      <w:r w:rsidR="00F916B8">
        <w:t>hoàn</w:t>
      </w:r>
      <w:proofErr w:type="spellEnd"/>
      <w:r w:rsidR="00F916B8">
        <w:t xml:space="preserve"> </w:t>
      </w:r>
      <w:proofErr w:type="spellStart"/>
      <w:r w:rsidR="00F916B8">
        <w:t>thành</w:t>
      </w:r>
      <w:proofErr w:type="spellEnd"/>
      <w:r w:rsidR="00F916B8">
        <w:t>,</w:t>
      </w:r>
      <w:r w:rsidR="00720ED8">
        <w:t xml:space="preserve"> </w:t>
      </w:r>
      <w:proofErr w:type="spellStart"/>
      <w:r w:rsidR="00720ED8">
        <w:t>muộn</w:t>
      </w:r>
      <w:proofErr w:type="spellEnd"/>
      <w:r w:rsidR="00720ED8">
        <w:t>…</w:t>
      </w:r>
    </w:p>
    <w:p w14:paraId="4D3B78A3" w14:textId="5926604E" w:rsidR="00720ED8" w:rsidRPr="00F916B8" w:rsidRDefault="00B20CF2" w:rsidP="00924FA9">
      <w:pPr>
        <w:pStyle w:val="oancuaDanhsach"/>
        <w:numPr>
          <w:ilvl w:val="0"/>
          <w:numId w:val="38"/>
        </w:numPr>
      </w:pPr>
      <w:proofErr w:type="spellStart"/>
      <w:r>
        <w:t>Bố</w:t>
      </w:r>
      <w:proofErr w:type="spellEnd"/>
      <w:r>
        <w:t xml:space="preserve"> </w:t>
      </w:r>
      <w:proofErr w:type="spellStart"/>
      <w:r>
        <w:t>trí</w:t>
      </w:r>
      <w:proofErr w:type="spellEnd"/>
      <w:r>
        <w:t xml:space="preserve"> task </w:t>
      </w:r>
      <w:proofErr w:type="spellStart"/>
      <w:r>
        <w:t>theo</w:t>
      </w:r>
      <w:proofErr w:type="spellEnd"/>
      <w:r>
        <w:t xml:space="preserve"> Schedule</w:t>
      </w:r>
    </w:p>
    <w:p w14:paraId="01AC2A27" w14:textId="1E92EDB7" w:rsidR="00127A55" w:rsidRDefault="00127A55" w:rsidP="00127A55">
      <w:pPr>
        <w:pStyle w:val="u1"/>
        <w:rPr>
          <w:lang w:eastAsia="en-US" w:bidi="ar-SA"/>
        </w:rPr>
      </w:pPr>
      <w:bookmarkStart w:id="31" w:name="_Toc25660408"/>
      <w:proofErr w:type="spellStart"/>
      <w:r>
        <w:rPr>
          <w:lang w:eastAsia="en-US" w:bidi="ar-SA"/>
        </w:rPr>
        <w:t>Danh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mục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tài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liệu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liên</w:t>
      </w:r>
      <w:proofErr w:type="spellEnd"/>
      <w:r>
        <w:rPr>
          <w:lang w:eastAsia="en-US" w:bidi="ar-SA"/>
        </w:rPr>
        <w:t xml:space="preserve"> </w:t>
      </w:r>
      <w:proofErr w:type="spellStart"/>
      <w:r>
        <w:rPr>
          <w:lang w:eastAsia="en-US" w:bidi="ar-SA"/>
        </w:rPr>
        <w:t>quan</w:t>
      </w:r>
      <w:bookmarkEnd w:id="31"/>
      <w:proofErr w:type="spellEnd"/>
    </w:p>
    <w:p w14:paraId="46BDFD53" w14:textId="77777777" w:rsidR="00127A55" w:rsidRPr="00127A55" w:rsidRDefault="00127A55" w:rsidP="00127A55">
      <w:pPr>
        <w:rPr>
          <w:lang w:eastAsia="en-US" w:bidi="ar-SA"/>
        </w:rPr>
      </w:pPr>
    </w:p>
    <w:p w14:paraId="7568F996" w14:textId="77777777" w:rsidR="00BC1A91" w:rsidRPr="00BC1A91" w:rsidRDefault="00BC1A91" w:rsidP="00BC1A91">
      <w:pPr>
        <w:rPr>
          <w:lang w:eastAsia="en-US" w:bidi="ar-SA"/>
        </w:rPr>
      </w:pPr>
    </w:p>
    <w:p w14:paraId="17965795" w14:textId="77777777" w:rsidR="003F1120" w:rsidRPr="003F1120" w:rsidRDefault="003F1120" w:rsidP="003F1120"/>
    <w:p w14:paraId="11A72B3F" w14:textId="77777777" w:rsidR="00E31DB9" w:rsidRPr="00E31DB9" w:rsidRDefault="00E31DB9" w:rsidP="00E31DB9"/>
    <w:p w14:paraId="0D15FC20" w14:textId="77777777" w:rsidR="00947316" w:rsidRPr="00947316" w:rsidRDefault="00947316" w:rsidP="00947316"/>
    <w:p w14:paraId="518B4041" w14:textId="77777777" w:rsidR="00947316" w:rsidRPr="00947316" w:rsidRDefault="00947316" w:rsidP="00947316"/>
    <w:p w14:paraId="34C4450F" w14:textId="77777777" w:rsidR="001F2E8C" w:rsidRPr="001F2E8C" w:rsidRDefault="001F2E8C" w:rsidP="001F2E8C"/>
    <w:p w14:paraId="575ADE17" w14:textId="77777777" w:rsidR="00F930E7" w:rsidRPr="00F930E7" w:rsidRDefault="00F930E7" w:rsidP="00F930E7"/>
    <w:p w14:paraId="623991CE" w14:textId="77777777" w:rsidR="00F930E7" w:rsidRPr="00F930E7" w:rsidRDefault="00F930E7" w:rsidP="00F930E7"/>
    <w:p w14:paraId="1D1E75B6" w14:textId="77777777" w:rsidR="00464FA9" w:rsidRPr="00464FA9" w:rsidRDefault="00464FA9" w:rsidP="00464FA9"/>
    <w:p w14:paraId="3E841BC1" w14:textId="77777777" w:rsidR="00464FA9" w:rsidRPr="00464FA9" w:rsidRDefault="00464FA9" w:rsidP="00464FA9"/>
    <w:p w14:paraId="275C4079" w14:textId="77777777" w:rsidR="00F16A81" w:rsidRPr="00F16A81" w:rsidRDefault="00F16A81" w:rsidP="00F16A81"/>
    <w:p w14:paraId="303DD100" w14:textId="77777777" w:rsidR="00A62F4F" w:rsidRPr="00A62F4F" w:rsidRDefault="00A62F4F" w:rsidP="00A62F4F"/>
    <w:sectPr w:rsidR="00A62F4F" w:rsidRPr="00A62F4F" w:rsidSect="00DB0353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footnotePr>
        <w:pos w:val="beneathText"/>
      </w:footnotePr>
      <w:pgSz w:w="11905" w:h="16837"/>
      <w:pgMar w:top="1138" w:right="1138" w:bottom="1138" w:left="198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19DE11" w14:textId="77777777" w:rsidR="00037C3D" w:rsidRDefault="00037C3D">
      <w:r>
        <w:separator/>
      </w:r>
    </w:p>
    <w:p w14:paraId="6969118F" w14:textId="77777777" w:rsidR="00037C3D" w:rsidRDefault="00037C3D"/>
  </w:endnote>
  <w:endnote w:type="continuationSeparator" w:id="0">
    <w:p w14:paraId="12848BED" w14:textId="77777777" w:rsidR="00037C3D" w:rsidRDefault="00037C3D">
      <w:r>
        <w:continuationSeparator/>
      </w:r>
    </w:p>
    <w:p w14:paraId="01F8C6C3" w14:textId="77777777" w:rsidR="00037C3D" w:rsidRDefault="00037C3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ahoma"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PGothic">
    <w:charset w:val="80"/>
    <w:family w:val="swiss"/>
    <w:pitch w:val="variable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E27ED2" w14:textId="77777777" w:rsidR="00A46170" w:rsidRPr="009A57EC" w:rsidRDefault="00932976" w:rsidP="00445936">
    <w:pPr>
      <w:pStyle w:val="Chntrang"/>
      <w:pBdr>
        <w:top w:val="single" w:sz="8" w:space="1" w:color="365F91"/>
      </w:pBdr>
      <w:tabs>
        <w:tab w:val="right" w:pos="8757"/>
      </w:tabs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>www.techlinkvn.com</w:t>
    </w:r>
    <w:r w:rsidR="00A46170" w:rsidRPr="009A57EC">
      <w:rPr>
        <w:i/>
        <w:color w:val="951B13"/>
        <w:lang w:eastAsia="ar-SA" w:bidi="ar-SA"/>
      </w:rPr>
      <w:tab/>
    </w:r>
    <w:r w:rsidR="00A46170" w:rsidRPr="009A57EC">
      <w:rPr>
        <w:i/>
        <w:color w:val="951B13"/>
        <w:lang w:eastAsia="ar-SA" w:bidi="ar-SA"/>
      </w:rPr>
      <w:fldChar w:fldCharType="begin"/>
    </w:r>
    <w:r w:rsidR="00A46170" w:rsidRPr="009A57EC">
      <w:rPr>
        <w:i/>
        <w:color w:val="951B13"/>
        <w:lang w:eastAsia="ar-SA" w:bidi="ar-SA"/>
      </w:rPr>
      <w:instrText xml:space="preserve"> PAGE </w:instrText>
    </w:r>
    <w:r w:rsidR="00A46170" w:rsidRPr="009A57EC">
      <w:rPr>
        <w:i/>
        <w:color w:val="951B13"/>
        <w:lang w:eastAsia="ar-SA" w:bidi="ar-SA"/>
      </w:rPr>
      <w:fldChar w:fldCharType="separate"/>
    </w:r>
    <w:r w:rsidR="00191F37">
      <w:rPr>
        <w:i/>
        <w:noProof/>
        <w:color w:val="951B13"/>
        <w:lang w:eastAsia="ar-SA" w:bidi="ar-SA"/>
      </w:rPr>
      <w:t>ii</w:t>
    </w:r>
    <w:r w:rsidR="00A46170" w:rsidRPr="009A57EC">
      <w:rPr>
        <w:i/>
        <w:color w:val="951B13"/>
        <w:lang w:eastAsia="ar-SA" w:bidi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E7BF06" w14:textId="42B74BC1" w:rsidR="00033D8B" w:rsidRPr="00932976" w:rsidRDefault="00932976" w:rsidP="00033D8B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Address</w:t>
    </w:r>
    <w:r>
      <w:rPr>
        <w:i/>
        <w:color w:val="003366"/>
      </w:rPr>
      <w:tab/>
    </w:r>
    <w:r w:rsidRPr="00932976">
      <w:rPr>
        <w:i/>
        <w:color w:val="003366"/>
      </w:rPr>
      <w:t xml:space="preserve">: </w:t>
    </w:r>
    <w:r w:rsidR="00644387">
      <w:rPr>
        <w:i/>
        <w:color w:val="003366"/>
      </w:rPr>
      <w:t>s</w:t>
    </w:r>
    <w:r w:rsidR="00033D8B" w:rsidRPr="00AA0DD6">
      <w:rPr>
        <w:i/>
        <w:color w:val="003366"/>
      </w:rPr>
      <w:t xml:space="preserve">uite </w:t>
    </w:r>
    <w:r w:rsidR="00320782">
      <w:rPr>
        <w:i/>
        <w:color w:val="003366"/>
      </w:rPr>
      <w:t>50</w:t>
    </w:r>
    <w:r w:rsidR="00644387">
      <w:rPr>
        <w:i/>
        <w:color w:val="003366"/>
      </w:rPr>
      <w:t>4</w:t>
    </w:r>
    <w:r w:rsidR="00033D8B" w:rsidRPr="00AA0DD6">
      <w:rPr>
        <w:i/>
        <w:color w:val="003366"/>
      </w:rPr>
      <w:t xml:space="preserve">, B1 Building, </w:t>
    </w:r>
    <w:r w:rsidR="00320782">
      <w:rPr>
        <w:i/>
        <w:color w:val="003366"/>
      </w:rPr>
      <w:t>HUST</w:t>
    </w:r>
  </w:p>
  <w:p w14:paraId="43981AA0" w14:textId="5F4FFB3E" w:rsidR="00033D8B" w:rsidRPr="00932976" w:rsidRDefault="00033D8B" w:rsidP="00033D8B">
    <w:pPr>
      <w:pStyle w:val="Chntrang"/>
      <w:tabs>
        <w:tab w:val="left" w:pos="990"/>
      </w:tabs>
      <w:rPr>
        <w:i/>
        <w:color w:val="003366"/>
      </w:rPr>
    </w:pPr>
    <w:r>
      <w:rPr>
        <w:i/>
        <w:color w:val="003366"/>
      </w:rPr>
      <w:t>Tel</w:t>
    </w:r>
    <w:r w:rsidRPr="00932976">
      <w:rPr>
        <w:i/>
        <w:color w:val="003366"/>
      </w:rPr>
      <w:tab/>
      <w:t xml:space="preserve">: </w:t>
    </w:r>
  </w:p>
  <w:p w14:paraId="3D4256F9" w14:textId="57CB25D8" w:rsidR="00932976" w:rsidRDefault="00932976" w:rsidP="00932976">
    <w:pPr>
      <w:pStyle w:val="Chntrang"/>
      <w:tabs>
        <w:tab w:val="left" w:pos="990"/>
      </w:tabs>
      <w:rPr>
        <w:i/>
        <w:color w:val="003366"/>
      </w:rPr>
    </w:pPr>
    <w:r w:rsidRPr="00932976">
      <w:rPr>
        <w:i/>
        <w:color w:val="003366"/>
      </w:rPr>
      <w:t>Website</w:t>
    </w:r>
    <w:r w:rsidRPr="00932976">
      <w:rPr>
        <w:i/>
        <w:color w:val="003366"/>
      </w:rPr>
      <w:tab/>
      <w:t xml:space="preserve">: </w:t>
    </w:r>
    <w:r w:rsidR="009A2527">
      <w:rPr>
        <w:i/>
        <w:color w:val="003366"/>
      </w:rPr>
      <w:t>soict</w:t>
    </w:r>
    <w:r w:rsidR="00320782">
      <w:rPr>
        <w:i/>
        <w:color w:val="003366"/>
      </w:rPr>
      <w:t>.hust.edu.vn</w:t>
    </w:r>
  </w:p>
  <w:p w14:paraId="350F690C" w14:textId="77777777" w:rsidR="00932976" w:rsidRDefault="00932976">
    <w:pPr>
      <w:pStyle w:val="Chntrang"/>
      <w:rPr>
        <w:i/>
        <w:color w:val="003366"/>
      </w:rPr>
    </w:pPr>
  </w:p>
  <w:p w14:paraId="2B3DBBFD" w14:textId="77777777" w:rsidR="00932976" w:rsidRDefault="00932976">
    <w:pPr>
      <w:pStyle w:val="Chntrang"/>
      <w:rPr>
        <w:i/>
        <w:color w:val="003366"/>
      </w:rPr>
    </w:pPr>
  </w:p>
  <w:p w14:paraId="7A61AF73" w14:textId="77777777" w:rsidR="00932976" w:rsidRPr="00932976" w:rsidRDefault="00932976">
    <w:pPr>
      <w:pStyle w:val="Chntrang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7E45A" w14:textId="77777777" w:rsidR="00A46170" w:rsidRDefault="00A46170"/>
  <w:p w14:paraId="7F403060" w14:textId="77777777" w:rsidR="00A46170" w:rsidRDefault="00A46170"/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485AEA" w14:textId="77AA30B6" w:rsidR="00A46170" w:rsidRPr="001022FF" w:rsidRDefault="00BB183C" w:rsidP="00C659C5">
    <w:pPr>
      <w:pStyle w:val="Chntrang"/>
      <w:pBdr>
        <w:top w:val="single" w:sz="8" w:space="1" w:color="365F91"/>
      </w:pBdr>
      <w:tabs>
        <w:tab w:val="right" w:pos="8757"/>
      </w:tabs>
      <w:rPr>
        <w:i/>
        <w:color w:val="C00000"/>
        <w:lang w:eastAsia="ar-SA" w:bidi="ar-SA"/>
      </w:rPr>
    </w:pPr>
    <w:r>
      <w:rPr>
        <w:i/>
        <w:color w:val="C00000"/>
        <w:lang w:eastAsia="ar-SA" w:bidi="ar-SA"/>
      </w:rPr>
      <w:t>soict.hust.edu.vn</w:t>
    </w:r>
    <w:r w:rsidR="00A46170" w:rsidRPr="001022FF">
      <w:rPr>
        <w:i/>
        <w:color w:val="C00000"/>
        <w:lang w:eastAsia="ar-SA" w:bidi="ar-SA"/>
      </w:rPr>
      <w:tab/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PAGE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  <w:r w:rsidR="00A46170" w:rsidRPr="001022FF">
      <w:rPr>
        <w:i/>
        <w:color w:val="C00000"/>
        <w:lang w:eastAsia="ar-SA" w:bidi="ar-SA"/>
      </w:rPr>
      <w:t>/</w:t>
    </w:r>
    <w:r w:rsidR="00A46170" w:rsidRPr="001022FF">
      <w:rPr>
        <w:i/>
        <w:color w:val="C00000"/>
        <w:lang w:eastAsia="ar-SA" w:bidi="ar-SA"/>
      </w:rPr>
      <w:fldChar w:fldCharType="begin"/>
    </w:r>
    <w:r w:rsidR="00A46170" w:rsidRPr="001022FF">
      <w:rPr>
        <w:i/>
        <w:color w:val="C00000"/>
        <w:lang w:eastAsia="ar-SA" w:bidi="ar-SA"/>
      </w:rPr>
      <w:instrText xml:space="preserve"> NUMPAGES \*Arabic </w:instrText>
    </w:r>
    <w:r w:rsidR="00A46170" w:rsidRPr="001022FF">
      <w:rPr>
        <w:i/>
        <w:color w:val="C00000"/>
        <w:lang w:eastAsia="ar-SA" w:bidi="ar-SA"/>
      </w:rPr>
      <w:fldChar w:fldCharType="separate"/>
    </w:r>
    <w:r w:rsidR="004A422B">
      <w:rPr>
        <w:i/>
        <w:noProof/>
        <w:color w:val="C00000"/>
        <w:lang w:eastAsia="ar-SA" w:bidi="ar-SA"/>
      </w:rPr>
      <w:t>12</w:t>
    </w:r>
    <w:r w:rsidR="00A46170" w:rsidRPr="001022FF">
      <w:rPr>
        <w:i/>
        <w:color w:val="C00000"/>
        <w:lang w:eastAsia="ar-SA" w:bidi="ar-SA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28EB8C" w14:textId="77777777" w:rsidR="00A46170" w:rsidRDefault="00A4617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131054" w14:textId="77777777" w:rsidR="00037C3D" w:rsidRDefault="00037C3D">
      <w:r>
        <w:separator/>
      </w:r>
    </w:p>
    <w:p w14:paraId="69662946" w14:textId="77777777" w:rsidR="00037C3D" w:rsidRDefault="00037C3D"/>
  </w:footnote>
  <w:footnote w:type="continuationSeparator" w:id="0">
    <w:p w14:paraId="32CDDD00" w14:textId="77777777" w:rsidR="00037C3D" w:rsidRDefault="00037C3D">
      <w:r>
        <w:continuationSeparator/>
      </w:r>
    </w:p>
    <w:p w14:paraId="1EA416EE" w14:textId="77777777" w:rsidR="00037C3D" w:rsidRDefault="00037C3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FD2E81" w14:textId="77777777" w:rsidR="00A46170" w:rsidRPr="009A57EC" w:rsidRDefault="00A46170" w:rsidP="002F5F61">
    <w:pPr>
      <w:pStyle w:val="utrang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 w:bidi="ar-SA"/>
      </w:rPr>
    </w:pPr>
    <w:r w:rsidRPr="009A57EC">
      <w:rPr>
        <w:i/>
        <w:color w:val="951B13"/>
        <w:lang w:eastAsia="ar-SA" w:bidi="ar-SA"/>
      </w:rPr>
      <w:tab/>
      <w:t>Preface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77296" w14:textId="77777777" w:rsidR="00A46170" w:rsidRDefault="00A4617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EA4CFE" w14:textId="62712AD5" w:rsidR="00A46170" w:rsidRPr="00AB15C8" w:rsidRDefault="00D51159" w:rsidP="002F5F61">
    <w:pPr>
      <w:pStyle w:val="utrang"/>
      <w:pBdr>
        <w:bottom w:val="single" w:sz="8" w:space="1" w:color="365F91"/>
      </w:pBdr>
      <w:tabs>
        <w:tab w:val="right" w:pos="8784"/>
      </w:tabs>
      <w:ind w:right="27"/>
      <w:rPr>
        <w:i/>
        <w:color w:val="C00000"/>
        <w:lang w:eastAsia="ar-SA" w:bidi="ar-SA"/>
      </w:rPr>
    </w:pPr>
    <w:r>
      <w:rPr>
        <w:b/>
        <w:i/>
        <w:noProof/>
        <w:color w:val="2A62A6"/>
        <w:sz w:val="32"/>
        <w:szCs w:val="32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A850F9D" wp14:editId="5974689E">
              <wp:simplePos x="0" y="0"/>
              <wp:positionH relativeFrom="margin">
                <wp:posOffset>-991097</wp:posOffset>
              </wp:positionH>
              <wp:positionV relativeFrom="paragraph">
                <wp:posOffset>-130699</wp:posOffset>
              </wp:positionV>
              <wp:extent cx="906449" cy="389614"/>
              <wp:effectExtent l="0" t="0" r="27305" b="10795"/>
              <wp:wrapNone/>
              <wp:docPr id="14" name="Text Box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6449" cy="38961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515FC764" w14:textId="77777777" w:rsidR="00D51159" w:rsidRPr="00D51159" w:rsidRDefault="00D51159" w:rsidP="00D51159">
                          <w:pPr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</w:pPr>
                          <w:r w:rsidRPr="00D51159">
                            <w:rPr>
                              <w:b/>
                              <w:i/>
                              <w:color w:val="C00000"/>
                              <w:sz w:val="16"/>
                            </w:rPr>
                            <w:t>My Company Logo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A850F9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7" type="#_x0000_t202" style="position:absolute;left:0;text-align:left;margin-left:-78.05pt;margin-top:-10.3pt;width:71.3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" fillcolor="white [3201]" strokeweight=".5pt">
              <v:textbox>
                <w:txbxContent>
                  <w:p w14:paraId="515FC764" w14:textId="77777777" w:rsidR="00D51159" w:rsidRPr="00D51159" w:rsidRDefault="00D51159" w:rsidP="00D51159">
                    <w:pPr>
                      <w:rPr>
                        <w:b/>
                        <w:i/>
                        <w:color w:val="C00000"/>
                        <w:sz w:val="16"/>
                      </w:rPr>
                    </w:pPr>
                    <w:r w:rsidRPr="00D51159">
                      <w:rPr>
                        <w:b/>
                        <w:i/>
                        <w:color w:val="C00000"/>
                        <w:sz w:val="16"/>
                      </w:rPr>
                      <w:t>My Company Logo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A46170" w:rsidRPr="00AB15C8">
      <w:rPr>
        <w:i/>
        <w:color w:val="C00000"/>
        <w:lang w:eastAsia="ar-SA" w:bidi="ar-SA"/>
      </w:rPr>
      <w:t xml:space="preserve">Project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DOCPROPERTY  Project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Name of Project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ab/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TITLE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Title</w:t>
    </w:r>
    <w:r w:rsidR="000800BD">
      <w:rPr>
        <w:i/>
        <w:color w:val="C00000"/>
        <w:lang w:eastAsia="ar-SA" w:bidi="ar-SA"/>
      </w:rPr>
      <w:fldChar w:fldCharType="end"/>
    </w:r>
    <w:r w:rsidR="00A46170" w:rsidRPr="00AB15C8">
      <w:rPr>
        <w:i/>
        <w:color w:val="C00000"/>
        <w:lang w:eastAsia="ar-SA" w:bidi="ar-SA"/>
      </w:rPr>
      <w:t xml:space="preserve"> </w:t>
    </w:r>
    <w:r w:rsidR="000800BD">
      <w:rPr>
        <w:i/>
        <w:color w:val="C00000"/>
        <w:lang w:eastAsia="ar-SA" w:bidi="ar-SA"/>
      </w:rPr>
      <w:fldChar w:fldCharType="begin"/>
    </w:r>
    <w:r w:rsidR="000800BD">
      <w:rPr>
        <w:i/>
        <w:color w:val="C00000"/>
        <w:lang w:eastAsia="ar-SA" w:bidi="ar-SA"/>
      </w:rPr>
      <w:instrText xml:space="preserve"> SUBJECT   \* MERGEFORMAT </w:instrText>
    </w:r>
    <w:r w:rsidR="000800BD">
      <w:rPr>
        <w:i/>
        <w:color w:val="C00000"/>
        <w:lang w:eastAsia="ar-SA" w:bidi="ar-SA"/>
      </w:rPr>
      <w:fldChar w:fldCharType="separate"/>
    </w:r>
    <w:r w:rsidR="006C33B9">
      <w:rPr>
        <w:i/>
        <w:color w:val="C00000"/>
        <w:lang w:eastAsia="ar-SA" w:bidi="ar-SA"/>
      </w:rPr>
      <w:t>Document Subject</w:t>
    </w:r>
    <w:r w:rsidR="000800BD">
      <w:rPr>
        <w:i/>
        <w:color w:val="C00000"/>
        <w:lang w:eastAsia="ar-SA" w:bidi="ar-SA"/>
      </w:rPr>
      <w:fldChar w:fldCharType="end"/>
    </w:r>
  </w:p>
  <w:p w14:paraId="3C989147" w14:textId="77777777" w:rsidR="00A46170" w:rsidRDefault="00A46170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75C654" w14:textId="77777777" w:rsidR="00A46170" w:rsidRDefault="00A4617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AC12CE28"/>
    <w:lvl w:ilvl="0">
      <w:start w:val="1"/>
      <w:numFmt w:val="decimal"/>
      <w:pStyle w:val="u1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u2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pStyle w:val="u3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2" w15:restartNumberingAfterBreak="0">
    <w:nsid w:val="00000003"/>
    <w:multiLevelType w:val="multilevel"/>
    <w:tmpl w:val="00000003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3" w15:restartNumberingAfterBreak="0">
    <w:nsid w:val="00000004"/>
    <w:multiLevelType w:val="single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9" w15:restartNumberingAfterBreak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0" w15:restartNumberingAfterBreak="0">
    <w:nsid w:val="0000000B"/>
    <w:multiLevelType w:val="singleLevel"/>
    <w:tmpl w:val="0000000B"/>
    <w:name w:val="WW8Num1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lang w:val="en-IE"/>
      </w:rPr>
    </w:lvl>
  </w:abstractNum>
  <w:abstractNum w:abstractNumId="11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ahoma" w:hAnsi="Tahoma" w:cs="Tahoma"/>
        <w:sz w:val="20"/>
        <w:szCs w:val="20"/>
      </w:rPr>
    </w:lvl>
  </w:abstractNum>
  <w:abstractNum w:abstractNumId="12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800"/>
        </w:tabs>
        <w:ind w:left="800" w:hanging="360"/>
      </w:pPr>
    </w:lvl>
  </w:abstractNum>
  <w:abstractNum w:abstractNumId="13" w15:restartNumberingAfterBreak="0">
    <w:nsid w:val="0000000E"/>
    <w:multiLevelType w:val="multilevel"/>
    <w:tmpl w:val="0000000E"/>
    <w:name w:val="WW8Num15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4" w15:restartNumberingAfterBreak="0">
    <w:nsid w:val="0000000F"/>
    <w:multiLevelType w:val="singleLevel"/>
    <w:tmpl w:val="0000000F"/>
    <w:name w:val="WW8Num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00000010"/>
    <w:multiLevelType w:val="multilevel"/>
    <w:tmpl w:val="00000010"/>
    <w:name w:val="WW8Num1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15"/>
        </w:tabs>
        <w:ind w:left="1015" w:hanging="360"/>
      </w:pPr>
    </w:lvl>
    <w:lvl w:ilvl="2">
      <w:start w:val="1"/>
      <w:numFmt w:val="lowerRoman"/>
      <w:lvlText w:val="%3."/>
      <w:lvlJc w:val="right"/>
      <w:pPr>
        <w:tabs>
          <w:tab w:val="num" w:pos="1735"/>
        </w:tabs>
        <w:ind w:left="1735" w:hanging="180"/>
      </w:pPr>
    </w:lvl>
    <w:lvl w:ilvl="3">
      <w:start w:val="1"/>
      <w:numFmt w:val="decimal"/>
      <w:lvlText w:val="%4."/>
      <w:lvlJc w:val="left"/>
      <w:pPr>
        <w:tabs>
          <w:tab w:val="num" w:pos="2455"/>
        </w:tabs>
        <w:ind w:left="2455" w:hanging="360"/>
      </w:pPr>
    </w:lvl>
    <w:lvl w:ilvl="4">
      <w:start w:val="1"/>
      <w:numFmt w:val="lowerLetter"/>
      <w:lvlText w:val="%5."/>
      <w:lvlJc w:val="left"/>
      <w:pPr>
        <w:tabs>
          <w:tab w:val="num" w:pos="3175"/>
        </w:tabs>
        <w:ind w:left="3175" w:hanging="360"/>
      </w:pPr>
    </w:lvl>
    <w:lvl w:ilvl="5">
      <w:start w:val="1"/>
      <w:numFmt w:val="lowerRoman"/>
      <w:lvlText w:val="%6."/>
      <w:lvlJc w:val="right"/>
      <w:pPr>
        <w:tabs>
          <w:tab w:val="num" w:pos="3895"/>
        </w:tabs>
        <w:ind w:left="3895" w:hanging="180"/>
      </w:pPr>
    </w:lvl>
    <w:lvl w:ilvl="6">
      <w:start w:val="1"/>
      <w:numFmt w:val="decimal"/>
      <w:lvlText w:val="%7."/>
      <w:lvlJc w:val="left"/>
      <w:pPr>
        <w:tabs>
          <w:tab w:val="num" w:pos="4615"/>
        </w:tabs>
        <w:ind w:left="4615" w:hanging="360"/>
      </w:pPr>
    </w:lvl>
    <w:lvl w:ilvl="7">
      <w:start w:val="1"/>
      <w:numFmt w:val="lowerLetter"/>
      <w:lvlText w:val="%8."/>
      <w:lvlJc w:val="left"/>
      <w:pPr>
        <w:tabs>
          <w:tab w:val="num" w:pos="5335"/>
        </w:tabs>
        <w:ind w:left="5335" w:hanging="360"/>
      </w:pPr>
    </w:lvl>
    <w:lvl w:ilvl="8">
      <w:start w:val="1"/>
      <w:numFmt w:val="lowerRoman"/>
      <w:lvlText w:val="%9."/>
      <w:lvlJc w:val="right"/>
      <w:pPr>
        <w:tabs>
          <w:tab w:val="num" w:pos="6055"/>
        </w:tabs>
        <w:ind w:left="6055" w:hanging="180"/>
      </w:pPr>
    </w:lvl>
  </w:abstractNum>
  <w:abstractNum w:abstractNumId="16" w15:restartNumberingAfterBreak="0">
    <w:nsid w:val="0000001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7" w15:restartNumberingAfterBreak="0">
    <w:nsid w:val="00000012"/>
    <w:multiLevelType w:val="singleLevel"/>
    <w:tmpl w:val="00000012"/>
    <w:name w:val="WW8Num22"/>
    <w:lvl w:ilvl="0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</w:lvl>
  </w:abstractNum>
  <w:abstractNum w:abstractNumId="18" w15:restartNumberingAfterBreak="0">
    <w:nsid w:val="0AC548F3"/>
    <w:multiLevelType w:val="hybridMultilevel"/>
    <w:tmpl w:val="E95ADD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0F1C5952"/>
    <w:multiLevelType w:val="hybridMultilevel"/>
    <w:tmpl w:val="C2D867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0071F88"/>
    <w:multiLevelType w:val="hybridMultilevel"/>
    <w:tmpl w:val="09AED870"/>
    <w:lvl w:ilvl="0" w:tplc="FE6CFD4C">
      <w:numFmt w:val="bullet"/>
      <w:lvlText w:val="-"/>
      <w:lvlJc w:val="left"/>
      <w:pPr>
        <w:ind w:left="465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21" w15:restartNumberingAfterBreak="0">
    <w:nsid w:val="17E86640"/>
    <w:multiLevelType w:val="hybridMultilevel"/>
    <w:tmpl w:val="E75E9EBC"/>
    <w:lvl w:ilvl="0" w:tplc="8B688D6C">
      <w:start w:val="1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ahoma" w:eastAsia="MS Mincho" w:hAnsi="Tahoma" w:cs="Tahoma" w:hint="default"/>
        <w:i w:val="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1904704E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23" w15:restartNumberingAfterBreak="0">
    <w:nsid w:val="1F391341"/>
    <w:multiLevelType w:val="hybridMultilevel"/>
    <w:tmpl w:val="28D01D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FCD39A1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5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A332316"/>
    <w:multiLevelType w:val="hybridMultilevel"/>
    <w:tmpl w:val="8D50A05A"/>
    <w:lvl w:ilvl="0" w:tplc="D35ABC20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D5B3E5E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9" w15:restartNumberingAfterBreak="0">
    <w:nsid w:val="3A2B4E87"/>
    <w:multiLevelType w:val="multilevel"/>
    <w:tmpl w:val="AC12CE28"/>
    <w:lvl w:ilvl="0">
      <w:start w:val="1"/>
      <w:numFmt w:val="decimal"/>
      <w:lvlText w:val="%1. 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ascii="Tahoma" w:hAnsi="Tahoma" w:cs="Tahoma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0" w15:restartNumberingAfterBreak="0">
    <w:nsid w:val="434F6183"/>
    <w:multiLevelType w:val="hybridMultilevel"/>
    <w:tmpl w:val="77F435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B72105"/>
    <w:multiLevelType w:val="multilevel"/>
    <w:tmpl w:val="D960FB6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4" w15:restartNumberingAfterBreak="0">
    <w:nsid w:val="67C1146D"/>
    <w:multiLevelType w:val="hybridMultilevel"/>
    <w:tmpl w:val="7DA8282E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45669D"/>
    <w:multiLevelType w:val="hybridMultilevel"/>
    <w:tmpl w:val="7C8441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405515"/>
    <w:multiLevelType w:val="hybridMultilevel"/>
    <w:tmpl w:val="B588D586"/>
    <w:lvl w:ilvl="0" w:tplc="22FC70D8">
      <w:start w:val="1"/>
      <w:numFmt w:val="decimal"/>
      <w:lvlText w:val="%1."/>
      <w:lvlJc w:val="left"/>
      <w:pPr>
        <w:tabs>
          <w:tab w:val="num" w:pos="1020"/>
        </w:tabs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75"/>
        </w:tabs>
        <w:ind w:left="167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95"/>
        </w:tabs>
        <w:ind w:left="239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15"/>
        </w:tabs>
        <w:ind w:left="311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35"/>
        </w:tabs>
        <w:ind w:left="383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55"/>
        </w:tabs>
        <w:ind w:left="455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75"/>
        </w:tabs>
        <w:ind w:left="527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95"/>
        </w:tabs>
        <w:ind w:left="599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15"/>
        </w:tabs>
        <w:ind w:left="6715" w:hanging="180"/>
      </w:pPr>
    </w:lvl>
  </w:abstractNum>
  <w:abstractNum w:abstractNumId="38" w15:restartNumberingAfterBreak="0">
    <w:nsid w:val="795348F1"/>
    <w:multiLevelType w:val="multilevel"/>
    <w:tmpl w:val="00000011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5"/>
      <w:lvlJc w:val="left"/>
      <w:pPr>
        <w:tabs>
          <w:tab w:val="num" w:pos="2268"/>
        </w:tabs>
        <w:ind w:left="2268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22"/>
  </w:num>
  <w:num w:numId="20">
    <w:abstractNumId w:val="38"/>
  </w:num>
  <w:num w:numId="21">
    <w:abstractNumId w:val="37"/>
  </w:num>
  <w:num w:numId="22">
    <w:abstractNumId w:val="21"/>
  </w:num>
  <w:num w:numId="23">
    <w:abstractNumId w:val="19"/>
  </w:num>
  <w:num w:numId="24">
    <w:abstractNumId w:val="23"/>
  </w:num>
  <w:num w:numId="25">
    <w:abstractNumId w:val="28"/>
  </w:num>
  <w:num w:numId="26">
    <w:abstractNumId w:val="24"/>
  </w:num>
  <w:num w:numId="27">
    <w:abstractNumId w:val="34"/>
  </w:num>
  <w:num w:numId="28">
    <w:abstractNumId w:val="29"/>
  </w:num>
  <w:num w:numId="29">
    <w:abstractNumId w:val="20"/>
  </w:num>
  <w:num w:numId="30">
    <w:abstractNumId w:val="18"/>
  </w:num>
  <w:num w:numId="31">
    <w:abstractNumId w:val="33"/>
  </w:num>
  <w:num w:numId="32">
    <w:abstractNumId w:val="27"/>
  </w:num>
  <w:num w:numId="33">
    <w:abstractNumId w:val="30"/>
  </w:num>
  <w:num w:numId="34">
    <w:abstractNumId w:val="26"/>
  </w:num>
  <w:num w:numId="35">
    <w:abstractNumId w:val="32"/>
  </w:num>
  <w:num w:numId="36">
    <w:abstractNumId w:val="31"/>
  </w:num>
  <w:num w:numId="37">
    <w:abstractNumId w:val="35"/>
  </w:num>
  <w:num w:numId="38">
    <w:abstractNumId w:val="25"/>
  </w:num>
  <w:num w:numId="3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3B9"/>
    <w:rsid w:val="00000D34"/>
    <w:rsid w:val="000011BB"/>
    <w:rsid w:val="00001D7C"/>
    <w:rsid w:val="00011B84"/>
    <w:rsid w:val="0001730E"/>
    <w:rsid w:val="00030EB1"/>
    <w:rsid w:val="00033D8B"/>
    <w:rsid w:val="000342ED"/>
    <w:rsid w:val="0003691C"/>
    <w:rsid w:val="00037C3D"/>
    <w:rsid w:val="00044EE2"/>
    <w:rsid w:val="000465BE"/>
    <w:rsid w:val="00050CBF"/>
    <w:rsid w:val="00054E47"/>
    <w:rsid w:val="00063221"/>
    <w:rsid w:val="000705DC"/>
    <w:rsid w:val="00072CD7"/>
    <w:rsid w:val="000800BD"/>
    <w:rsid w:val="00081ADE"/>
    <w:rsid w:val="0008695B"/>
    <w:rsid w:val="00095542"/>
    <w:rsid w:val="00097E16"/>
    <w:rsid w:val="000A09A5"/>
    <w:rsid w:val="000A3881"/>
    <w:rsid w:val="000A4065"/>
    <w:rsid w:val="000A639E"/>
    <w:rsid w:val="000C1116"/>
    <w:rsid w:val="000C1F52"/>
    <w:rsid w:val="000C4959"/>
    <w:rsid w:val="000C4B0B"/>
    <w:rsid w:val="000C515B"/>
    <w:rsid w:val="000D487F"/>
    <w:rsid w:val="000D65BE"/>
    <w:rsid w:val="000E161A"/>
    <w:rsid w:val="000E34A3"/>
    <w:rsid w:val="000E3E6E"/>
    <w:rsid w:val="000E5F9F"/>
    <w:rsid w:val="000F4661"/>
    <w:rsid w:val="000F785C"/>
    <w:rsid w:val="000F7EFC"/>
    <w:rsid w:val="00100106"/>
    <w:rsid w:val="00100A68"/>
    <w:rsid w:val="00101A71"/>
    <w:rsid w:val="001022FF"/>
    <w:rsid w:val="00103C0B"/>
    <w:rsid w:val="001045B7"/>
    <w:rsid w:val="0010634F"/>
    <w:rsid w:val="001073BC"/>
    <w:rsid w:val="001074E3"/>
    <w:rsid w:val="0011003A"/>
    <w:rsid w:val="001103DE"/>
    <w:rsid w:val="001115C5"/>
    <w:rsid w:val="001115D0"/>
    <w:rsid w:val="00111637"/>
    <w:rsid w:val="00113883"/>
    <w:rsid w:val="001156B4"/>
    <w:rsid w:val="00116C10"/>
    <w:rsid w:val="00122C66"/>
    <w:rsid w:val="00125AE5"/>
    <w:rsid w:val="00127A55"/>
    <w:rsid w:val="001307F8"/>
    <w:rsid w:val="00130FEA"/>
    <w:rsid w:val="001341DC"/>
    <w:rsid w:val="001417E6"/>
    <w:rsid w:val="00141B15"/>
    <w:rsid w:val="001501A9"/>
    <w:rsid w:val="00165B2F"/>
    <w:rsid w:val="001674DD"/>
    <w:rsid w:val="00167D7C"/>
    <w:rsid w:val="001706A0"/>
    <w:rsid w:val="00170971"/>
    <w:rsid w:val="0017102C"/>
    <w:rsid w:val="00171520"/>
    <w:rsid w:val="00175BC5"/>
    <w:rsid w:val="00180183"/>
    <w:rsid w:val="00191F37"/>
    <w:rsid w:val="00192437"/>
    <w:rsid w:val="001A04B9"/>
    <w:rsid w:val="001A1FF1"/>
    <w:rsid w:val="001A7B00"/>
    <w:rsid w:val="001B3ACB"/>
    <w:rsid w:val="001C04DA"/>
    <w:rsid w:val="001C5DD1"/>
    <w:rsid w:val="001D0D5E"/>
    <w:rsid w:val="001D0E15"/>
    <w:rsid w:val="001D3253"/>
    <w:rsid w:val="001D3B5F"/>
    <w:rsid w:val="001D61A7"/>
    <w:rsid w:val="001E052D"/>
    <w:rsid w:val="001E09B7"/>
    <w:rsid w:val="001E1B83"/>
    <w:rsid w:val="001E2510"/>
    <w:rsid w:val="001F20AA"/>
    <w:rsid w:val="001F2E8C"/>
    <w:rsid w:val="001F489F"/>
    <w:rsid w:val="001F6140"/>
    <w:rsid w:val="00201E3C"/>
    <w:rsid w:val="00216B0F"/>
    <w:rsid w:val="0022086A"/>
    <w:rsid w:val="00221AC0"/>
    <w:rsid w:val="00223F28"/>
    <w:rsid w:val="00224DF2"/>
    <w:rsid w:val="00224EDD"/>
    <w:rsid w:val="00224F53"/>
    <w:rsid w:val="00227C6E"/>
    <w:rsid w:val="002331B0"/>
    <w:rsid w:val="00234C1D"/>
    <w:rsid w:val="0023689A"/>
    <w:rsid w:val="002402B9"/>
    <w:rsid w:val="00240BE2"/>
    <w:rsid w:val="00240F96"/>
    <w:rsid w:val="002417E3"/>
    <w:rsid w:val="00244556"/>
    <w:rsid w:val="0025160B"/>
    <w:rsid w:val="00252DCE"/>
    <w:rsid w:val="00253719"/>
    <w:rsid w:val="002540ED"/>
    <w:rsid w:val="00255E85"/>
    <w:rsid w:val="0027238F"/>
    <w:rsid w:val="0027590A"/>
    <w:rsid w:val="00280184"/>
    <w:rsid w:val="002814C8"/>
    <w:rsid w:val="002817C3"/>
    <w:rsid w:val="00281828"/>
    <w:rsid w:val="00283AE8"/>
    <w:rsid w:val="00294AE0"/>
    <w:rsid w:val="00294F92"/>
    <w:rsid w:val="00294FE5"/>
    <w:rsid w:val="002963B3"/>
    <w:rsid w:val="00297AAA"/>
    <w:rsid w:val="002A00AB"/>
    <w:rsid w:val="002B2A6D"/>
    <w:rsid w:val="002B35EE"/>
    <w:rsid w:val="002B3B67"/>
    <w:rsid w:val="002B5322"/>
    <w:rsid w:val="002B6881"/>
    <w:rsid w:val="002C3C23"/>
    <w:rsid w:val="002D07CA"/>
    <w:rsid w:val="002D111B"/>
    <w:rsid w:val="002D2BB9"/>
    <w:rsid w:val="002D400C"/>
    <w:rsid w:val="002E0BF2"/>
    <w:rsid w:val="002E11E0"/>
    <w:rsid w:val="002E40B5"/>
    <w:rsid w:val="002E4B10"/>
    <w:rsid w:val="002F295C"/>
    <w:rsid w:val="002F3D39"/>
    <w:rsid w:val="002F48CB"/>
    <w:rsid w:val="002F5F61"/>
    <w:rsid w:val="00307EAA"/>
    <w:rsid w:val="00311645"/>
    <w:rsid w:val="00314148"/>
    <w:rsid w:val="003157A5"/>
    <w:rsid w:val="00320782"/>
    <w:rsid w:val="00321C72"/>
    <w:rsid w:val="003245D6"/>
    <w:rsid w:val="003266D8"/>
    <w:rsid w:val="00332244"/>
    <w:rsid w:val="003358FC"/>
    <w:rsid w:val="00341689"/>
    <w:rsid w:val="003432F3"/>
    <w:rsid w:val="00344D7B"/>
    <w:rsid w:val="00345A50"/>
    <w:rsid w:val="003473EC"/>
    <w:rsid w:val="0034776F"/>
    <w:rsid w:val="00352285"/>
    <w:rsid w:val="00353A70"/>
    <w:rsid w:val="003569B7"/>
    <w:rsid w:val="003574D5"/>
    <w:rsid w:val="003604BD"/>
    <w:rsid w:val="003613A4"/>
    <w:rsid w:val="00372858"/>
    <w:rsid w:val="003748EC"/>
    <w:rsid w:val="0038105F"/>
    <w:rsid w:val="00384E4F"/>
    <w:rsid w:val="003851CC"/>
    <w:rsid w:val="00385A65"/>
    <w:rsid w:val="0038643E"/>
    <w:rsid w:val="003917E6"/>
    <w:rsid w:val="00393ECF"/>
    <w:rsid w:val="0039657F"/>
    <w:rsid w:val="003A07F2"/>
    <w:rsid w:val="003A3FFF"/>
    <w:rsid w:val="003B1213"/>
    <w:rsid w:val="003B1D09"/>
    <w:rsid w:val="003B4CE6"/>
    <w:rsid w:val="003C026C"/>
    <w:rsid w:val="003C2146"/>
    <w:rsid w:val="003C4C8F"/>
    <w:rsid w:val="003C7422"/>
    <w:rsid w:val="003D1032"/>
    <w:rsid w:val="003D6029"/>
    <w:rsid w:val="003E27B5"/>
    <w:rsid w:val="003E575B"/>
    <w:rsid w:val="003E6A70"/>
    <w:rsid w:val="003E6FB7"/>
    <w:rsid w:val="003F1120"/>
    <w:rsid w:val="00401B28"/>
    <w:rsid w:val="004052B6"/>
    <w:rsid w:val="00405F48"/>
    <w:rsid w:val="0040623D"/>
    <w:rsid w:val="00407AC0"/>
    <w:rsid w:val="00411497"/>
    <w:rsid w:val="00423B9A"/>
    <w:rsid w:val="004265A4"/>
    <w:rsid w:val="00427BEE"/>
    <w:rsid w:val="00432A26"/>
    <w:rsid w:val="0043374D"/>
    <w:rsid w:val="00435887"/>
    <w:rsid w:val="004427C7"/>
    <w:rsid w:val="0044296C"/>
    <w:rsid w:val="004454EE"/>
    <w:rsid w:val="00445936"/>
    <w:rsid w:val="00451DC3"/>
    <w:rsid w:val="00455F19"/>
    <w:rsid w:val="00456D7A"/>
    <w:rsid w:val="0045792D"/>
    <w:rsid w:val="00460E60"/>
    <w:rsid w:val="00464FA9"/>
    <w:rsid w:val="0046550C"/>
    <w:rsid w:val="0047634D"/>
    <w:rsid w:val="00495E5D"/>
    <w:rsid w:val="004A1B61"/>
    <w:rsid w:val="004A422B"/>
    <w:rsid w:val="004A60F2"/>
    <w:rsid w:val="004A61CF"/>
    <w:rsid w:val="004A6C7A"/>
    <w:rsid w:val="004A7F93"/>
    <w:rsid w:val="004B1258"/>
    <w:rsid w:val="004B3762"/>
    <w:rsid w:val="004B6C3C"/>
    <w:rsid w:val="004C71FA"/>
    <w:rsid w:val="004D36AD"/>
    <w:rsid w:val="004D572B"/>
    <w:rsid w:val="004D7309"/>
    <w:rsid w:val="004E3C1E"/>
    <w:rsid w:val="004F0C06"/>
    <w:rsid w:val="004F23DA"/>
    <w:rsid w:val="004F37AE"/>
    <w:rsid w:val="004F3E43"/>
    <w:rsid w:val="004F6387"/>
    <w:rsid w:val="00501304"/>
    <w:rsid w:val="005040CD"/>
    <w:rsid w:val="00506F90"/>
    <w:rsid w:val="00507006"/>
    <w:rsid w:val="00517604"/>
    <w:rsid w:val="005306F1"/>
    <w:rsid w:val="005325D6"/>
    <w:rsid w:val="00535FEC"/>
    <w:rsid w:val="00543831"/>
    <w:rsid w:val="005444C6"/>
    <w:rsid w:val="0054514B"/>
    <w:rsid w:val="00546773"/>
    <w:rsid w:val="00551589"/>
    <w:rsid w:val="00551F94"/>
    <w:rsid w:val="005558A8"/>
    <w:rsid w:val="00560085"/>
    <w:rsid w:val="00564F32"/>
    <w:rsid w:val="00572F5B"/>
    <w:rsid w:val="00577108"/>
    <w:rsid w:val="005774E1"/>
    <w:rsid w:val="0058075C"/>
    <w:rsid w:val="00581E2C"/>
    <w:rsid w:val="00587AEE"/>
    <w:rsid w:val="0059161C"/>
    <w:rsid w:val="00591E25"/>
    <w:rsid w:val="005955A9"/>
    <w:rsid w:val="005971FC"/>
    <w:rsid w:val="005A2078"/>
    <w:rsid w:val="005A285A"/>
    <w:rsid w:val="005A4994"/>
    <w:rsid w:val="005C0A6A"/>
    <w:rsid w:val="005C397A"/>
    <w:rsid w:val="005C68D1"/>
    <w:rsid w:val="005C7168"/>
    <w:rsid w:val="005D09D2"/>
    <w:rsid w:val="005D1F9A"/>
    <w:rsid w:val="005D2E76"/>
    <w:rsid w:val="005D7AFD"/>
    <w:rsid w:val="005E1B31"/>
    <w:rsid w:val="005E2D65"/>
    <w:rsid w:val="005E3008"/>
    <w:rsid w:val="005E3146"/>
    <w:rsid w:val="005E6C88"/>
    <w:rsid w:val="005F0C07"/>
    <w:rsid w:val="005F37E7"/>
    <w:rsid w:val="005F4078"/>
    <w:rsid w:val="005F5B85"/>
    <w:rsid w:val="00601960"/>
    <w:rsid w:val="00605636"/>
    <w:rsid w:val="00611CB5"/>
    <w:rsid w:val="00612C3F"/>
    <w:rsid w:val="00612FB1"/>
    <w:rsid w:val="006158E3"/>
    <w:rsid w:val="0062484B"/>
    <w:rsid w:val="00625AEF"/>
    <w:rsid w:val="00642F63"/>
    <w:rsid w:val="00644387"/>
    <w:rsid w:val="00645808"/>
    <w:rsid w:val="00646789"/>
    <w:rsid w:val="00651187"/>
    <w:rsid w:val="006519D7"/>
    <w:rsid w:val="006526C5"/>
    <w:rsid w:val="00654A5B"/>
    <w:rsid w:val="006645F5"/>
    <w:rsid w:val="00666F0F"/>
    <w:rsid w:val="006677AA"/>
    <w:rsid w:val="00667DD5"/>
    <w:rsid w:val="0067312C"/>
    <w:rsid w:val="00676795"/>
    <w:rsid w:val="00682351"/>
    <w:rsid w:val="0068390E"/>
    <w:rsid w:val="00686B20"/>
    <w:rsid w:val="00687A4B"/>
    <w:rsid w:val="00691E7B"/>
    <w:rsid w:val="0069381A"/>
    <w:rsid w:val="0069459D"/>
    <w:rsid w:val="00695D18"/>
    <w:rsid w:val="006A53E0"/>
    <w:rsid w:val="006A739D"/>
    <w:rsid w:val="006B06C7"/>
    <w:rsid w:val="006B716D"/>
    <w:rsid w:val="006C33B9"/>
    <w:rsid w:val="006D1C2D"/>
    <w:rsid w:val="006E0E28"/>
    <w:rsid w:val="006E1B96"/>
    <w:rsid w:val="006E1FFE"/>
    <w:rsid w:val="006F11C9"/>
    <w:rsid w:val="006F1552"/>
    <w:rsid w:val="00700187"/>
    <w:rsid w:val="007014B4"/>
    <w:rsid w:val="00702D09"/>
    <w:rsid w:val="00715679"/>
    <w:rsid w:val="00715834"/>
    <w:rsid w:val="00720ED8"/>
    <w:rsid w:val="007214EF"/>
    <w:rsid w:val="0072499D"/>
    <w:rsid w:val="00724A5C"/>
    <w:rsid w:val="00725933"/>
    <w:rsid w:val="00727431"/>
    <w:rsid w:val="00727810"/>
    <w:rsid w:val="00741AE9"/>
    <w:rsid w:val="00747A56"/>
    <w:rsid w:val="00751F1C"/>
    <w:rsid w:val="007627E0"/>
    <w:rsid w:val="00766319"/>
    <w:rsid w:val="007703F5"/>
    <w:rsid w:val="00770814"/>
    <w:rsid w:val="0077221A"/>
    <w:rsid w:val="00783AF4"/>
    <w:rsid w:val="0078665F"/>
    <w:rsid w:val="00787BC6"/>
    <w:rsid w:val="00790978"/>
    <w:rsid w:val="00791779"/>
    <w:rsid w:val="0079293C"/>
    <w:rsid w:val="00796375"/>
    <w:rsid w:val="007A2CA7"/>
    <w:rsid w:val="007A4A5B"/>
    <w:rsid w:val="007A5049"/>
    <w:rsid w:val="007A680E"/>
    <w:rsid w:val="007A6D1B"/>
    <w:rsid w:val="007B3292"/>
    <w:rsid w:val="007C74D2"/>
    <w:rsid w:val="007D1877"/>
    <w:rsid w:val="007D2948"/>
    <w:rsid w:val="007D6D88"/>
    <w:rsid w:val="007E3AA3"/>
    <w:rsid w:val="007E4D30"/>
    <w:rsid w:val="007E52BD"/>
    <w:rsid w:val="007E759E"/>
    <w:rsid w:val="007F1B3F"/>
    <w:rsid w:val="007F2FAD"/>
    <w:rsid w:val="007F7F25"/>
    <w:rsid w:val="00801B73"/>
    <w:rsid w:val="00802E21"/>
    <w:rsid w:val="00805A58"/>
    <w:rsid w:val="008158CE"/>
    <w:rsid w:val="00816042"/>
    <w:rsid w:val="0081618B"/>
    <w:rsid w:val="00820850"/>
    <w:rsid w:val="00821D54"/>
    <w:rsid w:val="00823FF5"/>
    <w:rsid w:val="00830223"/>
    <w:rsid w:val="008346FB"/>
    <w:rsid w:val="0083628A"/>
    <w:rsid w:val="008410A0"/>
    <w:rsid w:val="0084286F"/>
    <w:rsid w:val="008443B7"/>
    <w:rsid w:val="008445BE"/>
    <w:rsid w:val="008453B8"/>
    <w:rsid w:val="0084706A"/>
    <w:rsid w:val="00853766"/>
    <w:rsid w:val="00853CD0"/>
    <w:rsid w:val="008549E0"/>
    <w:rsid w:val="00855EFD"/>
    <w:rsid w:val="008606E4"/>
    <w:rsid w:val="00864945"/>
    <w:rsid w:val="00864AAE"/>
    <w:rsid w:val="00865CE6"/>
    <w:rsid w:val="0087449E"/>
    <w:rsid w:val="00875549"/>
    <w:rsid w:val="00877DC8"/>
    <w:rsid w:val="00882F81"/>
    <w:rsid w:val="00886173"/>
    <w:rsid w:val="008868E0"/>
    <w:rsid w:val="00895F6E"/>
    <w:rsid w:val="00896C23"/>
    <w:rsid w:val="008A4F46"/>
    <w:rsid w:val="008A60DC"/>
    <w:rsid w:val="008A7E5C"/>
    <w:rsid w:val="008B0148"/>
    <w:rsid w:val="008B0D9E"/>
    <w:rsid w:val="008B3A19"/>
    <w:rsid w:val="008B4872"/>
    <w:rsid w:val="008B68D0"/>
    <w:rsid w:val="008C0E63"/>
    <w:rsid w:val="008C1710"/>
    <w:rsid w:val="008D0992"/>
    <w:rsid w:val="008D1ED2"/>
    <w:rsid w:val="008D1F52"/>
    <w:rsid w:val="008D4E35"/>
    <w:rsid w:val="008E0605"/>
    <w:rsid w:val="008E661F"/>
    <w:rsid w:val="008E6AE9"/>
    <w:rsid w:val="008E766C"/>
    <w:rsid w:val="008F2A74"/>
    <w:rsid w:val="008F3873"/>
    <w:rsid w:val="008F3ED7"/>
    <w:rsid w:val="008F5E3F"/>
    <w:rsid w:val="008F7A6D"/>
    <w:rsid w:val="008F7C39"/>
    <w:rsid w:val="00900B52"/>
    <w:rsid w:val="0090121D"/>
    <w:rsid w:val="009030C7"/>
    <w:rsid w:val="00903E43"/>
    <w:rsid w:val="009102CB"/>
    <w:rsid w:val="0091115A"/>
    <w:rsid w:val="0091528E"/>
    <w:rsid w:val="00915C78"/>
    <w:rsid w:val="00916DFB"/>
    <w:rsid w:val="00920D49"/>
    <w:rsid w:val="009227BC"/>
    <w:rsid w:val="009245BF"/>
    <w:rsid w:val="00924FA9"/>
    <w:rsid w:val="00924FAD"/>
    <w:rsid w:val="009266C4"/>
    <w:rsid w:val="00932976"/>
    <w:rsid w:val="009350E9"/>
    <w:rsid w:val="009371CA"/>
    <w:rsid w:val="00941B49"/>
    <w:rsid w:val="009434B0"/>
    <w:rsid w:val="00947134"/>
    <w:rsid w:val="00947316"/>
    <w:rsid w:val="009500D0"/>
    <w:rsid w:val="00952DA5"/>
    <w:rsid w:val="00953D5D"/>
    <w:rsid w:val="00954A4A"/>
    <w:rsid w:val="00960F1C"/>
    <w:rsid w:val="0096261C"/>
    <w:rsid w:val="009626D5"/>
    <w:rsid w:val="0096683F"/>
    <w:rsid w:val="009716BD"/>
    <w:rsid w:val="00974A72"/>
    <w:rsid w:val="0098177E"/>
    <w:rsid w:val="009859C7"/>
    <w:rsid w:val="009936EE"/>
    <w:rsid w:val="00995E6C"/>
    <w:rsid w:val="009A012B"/>
    <w:rsid w:val="009A0D8C"/>
    <w:rsid w:val="009A2527"/>
    <w:rsid w:val="009A3E97"/>
    <w:rsid w:val="009A44DB"/>
    <w:rsid w:val="009A4B4D"/>
    <w:rsid w:val="009A4C41"/>
    <w:rsid w:val="009A57EC"/>
    <w:rsid w:val="009A592B"/>
    <w:rsid w:val="009A7949"/>
    <w:rsid w:val="009B0A7E"/>
    <w:rsid w:val="009B7852"/>
    <w:rsid w:val="009D1330"/>
    <w:rsid w:val="009D290A"/>
    <w:rsid w:val="009D5FF7"/>
    <w:rsid w:val="009E1B22"/>
    <w:rsid w:val="009E2E20"/>
    <w:rsid w:val="009E4DA9"/>
    <w:rsid w:val="009E7506"/>
    <w:rsid w:val="009F0F85"/>
    <w:rsid w:val="009F1174"/>
    <w:rsid w:val="009F16BF"/>
    <w:rsid w:val="009F3E55"/>
    <w:rsid w:val="009F4AAD"/>
    <w:rsid w:val="00A06DC4"/>
    <w:rsid w:val="00A105D3"/>
    <w:rsid w:val="00A14C1B"/>
    <w:rsid w:val="00A151A2"/>
    <w:rsid w:val="00A1567B"/>
    <w:rsid w:val="00A1588F"/>
    <w:rsid w:val="00A17A47"/>
    <w:rsid w:val="00A206EB"/>
    <w:rsid w:val="00A23C6C"/>
    <w:rsid w:val="00A2521D"/>
    <w:rsid w:val="00A31DC4"/>
    <w:rsid w:val="00A3290F"/>
    <w:rsid w:val="00A367CF"/>
    <w:rsid w:val="00A428A2"/>
    <w:rsid w:val="00A44839"/>
    <w:rsid w:val="00A455DC"/>
    <w:rsid w:val="00A4571D"/>
    <w:rsid w:val="00A46170"/>
    <w:rsid w:val="00A46FF8"/>
    <w:rsid w:val="00A50C52"/>
    <w:rsid w:val="00A516FF"/>
    <w:rsid w:val="00A5435A"/>
    <w:rsid w:val="00A54F06"/>
    <w:rsid w:val="00A55218"/>
    <w:rsid w:val="00A62F4F"/>
    <w:rsid w:val="00A66123"/>
    <w:rsid w:val="00A702BA"/>
    <w:rsid w:val="00A7166E"/>
    <w:rsid w:val="00A75FB7"/>
    <w:rsid w:val="00A77408"/>
    <w:rsid w:val="00A84D40"/>
    <w:rsid w:val="00A87113"/>
    <w:rsid w:val="00A9178E"/>
    <w:rsid w:val="00A97F32"/>
    <w:rsid w:val="00AA2B9A"/>
    <w:rsid w:val="00AA7A9A"/>
    <w:rsid w:val="00AA7B5D"/>
    <w:rsid w:val="00AB0417"/>
    <w:rsid w:val="00AB15C8"/>
    <w:rsid w:val="00AB1674"/>
    <w:rsid w:val="00AB1C3B"/>
    <w:rsid w:val="00AB2031"/>
    <w:rsid w:val="00AB2FC5"/>
    <w:rsid w:val="00AB3ADE"/>
    <w:rsid w:val="00AB5A77"/>
    <w:rsid w:val="00AC44E7"/>
    <w:rsid w:val="00AC5ED2"/>
    <w:rsid w:val="00AC79F2"/>
    <w:rsid w:val="00AC7F66"/>
    <w:rsid w:val="00AD13E4"/>
    <w:rsid w:val="00AD72E3"/>
    <w:rsid w:val="00AE0415"/>
    <w:rsid w:val="00AE641A"/>
    <w:rsid w:val="00B02EEF"/>
    <w:rsid w:val="00B055F1"/>
    <w:rsid w:val="00B0583E"/>
    <w:rsid w:val="00B05CF6"/>
    <w:rsid w:val="00B1287F"/>
    <w:rsid w:val="00B13B97"/>
    <w:rsid w:val="00B150AB"/>
    <w:rsid w:val="00B15216"/>
    <w:rsid w:val="00B15A23"/>
    <w:rsid w:val="00B17B99"/>
    <w:rsid w:val="00B20CF2"/>
    <w:rsid w:val="00B2142D"/>
    <w:rsid w:val="00B31F6E"/>
    <w:rsid w:val="00B34199"/>
    <w:rsid w:val="00B36BA3"/>
    <w:rsid w:val="00B42D4F"/>
    <w:rsid w:val="00B44EEE"/>
    <w:rsid w:val="00B45C27"/>
    <w:rsid w:val="00B5217B"/>
    <w:rsid w:val="00B55631"/>
    <w:rsid w:val="00B57F42"/>
    <w:rsid w:val="00B6094A"/>
    <w:rsid w:val="00B63678"/>
    <w:rsid w:val="00B65C9D"/>
    <w:rsid w:val="00B72F55"/>
    <w:rsid w:val="00B7683B"/>
    <w:rsid w:val="00B77464"/>
    <w:rsid w:val="00B7752F"/>
    <w:rsid w:val="00B80C20"/>
    <w:rsid w:val="00B82B15"/>
    <w:rsid w:val="00B8632C"/>
    <w:rsid w:val="00B87E33"/>
    <w:rsid w:val="00B90DCD"/>
    <w:rsid w:val="00B934B7"/>
    <w:rsid w:val="00BA11C8"/>
    <w:rsid w:val="00BA2CF4"/>
    <w:rsid w:val="00BA730B"/>
    <w:rsid w:val="00BB04F8"/>
    <w:rsid w:val="00BB0DB3"/>
    <w:rsid w:val="00BB1006"/>
    <w:rsid w:val="00BB183C"/>
    <w:rsid w:val="00BB59CD"/>
    <w:rsid w:val="00BB6AFB"/>
    <w:rsid w:val="00BC1A91"/>
    <w:rsid w:val="00BC3C7B"/>
    <w:rsid w:val="00BC5981"/>
    <w:rsid w:val="00BD1CF0"/>
    <w:rsid w:val="00BD1F66"/>
    <w:rsid w:val="00BD2F74"/>
    <w:rsid w:val="00BD4022"/>
    <w:rsid w:val="00BD62EA"/>
    <w:rsid w:val="00BE4AB9"/>
    <w:rsid w:val="00BE4D55"/>
    <w:rsid w:val="00BE7D7A"/>
    <w:rsid w:val="00BF16FE"/>
    <w:rsid w:val="00BF55FC"/>
    <w:rsid w:val="00BF7699"/>
    <w:rsid w:val="00BF7A3F"/>
    <w:rsid w:val="00C00A8F"/>
    <w:rsid w:val="00C00EFE"/>
    <w:rsid w:val="00C03807"/>
    <w:rsid w:val="00C10F42"/>
    <w:rsid w:val="00C14092"/>
    <w:rsid w:val="00C16F59"/>
    <w:rsid w:val="00C20C6A"/>
    <w:rsid w:val="00C2490A"/>
    <w:rsid w:val="00C25018"/>
    <w:rsid w:val="00C26A31"/>
    <w:rsid w:val="00C26C98"/>
    <w:rsid w:val="00C30C8F"/>
    <w:rsid w:val="00C350D5"/>
    <w:rsid w:val="00C356CB"/>
    <w:rsid w:val="00C37CE2"/>
    <w:rsid w:val="00C43177"/>
    <w:rsid w:val="00C4424A"/>
    <w:rsid w:val="00C45552"/>
    <w:rsid w:val="00C465FD"/>
    <w:rsid w:val="00C5136B"/>
    <w:rsid w:val="00C52A75"/>
    <w:rsid w:val="00C64416"/>
    <w:rsid w:val="00C659C5"/>
    <w:rsid w:val="00C71AF5"/>
    <w:rsid w:val="00C722EE"/>
    <w:rsid w:val="00C72E8B"/>
    <w:rsid w:val="00C73484"/>
    <w:rsid w:val="00C75F15"/>
    <w:rsid w:val="00C77385"/>
    <w:rsid w:val="00C77825"/>
    <w:rsid w:val="00C849E9"/>
    <w:rsid w:val="00C867E6"/>
    <w:rsid w:val="00C9399B"/>
    <w:rsid w:val="00C93AFA"/>
    <w:rsid w:val="00C93D1F"/>
    <w:rsid w:val="00CA2483"/>
    <w:rsid w:val="00CA32C8"/>
    <w:rsid w:val="00CA4B97"/>
    <w:rsid w:val="00CB05D6"/>
    <w:rsid w:val="00CB3E7C"/>
    <w:rsid w:val="00CB4C67"/>
    <w:rsid w:val="00CB64DD"/>
    <w:rsid w:val="00CC00AB"/>
    <w:rsid w:val="00CC1CD0"/>
    <w:rsid w:val="00CC24F7"/>
    <w:rsid w:val="00CC2A76"/>
    <w:rsid w:val="00CC4AF0"/>
    <w:rsid w:val="00CC5376"/>
    <w:rsid w:val="00CD17A9"/>
    <w:rsid w:val="00CD2FFF"/>
    <w:rsid w:val="00CD3084"/>
    <w:rsid w:val="00CD6F81"/>
    <w:rsid w:val="00CD6F8E"/>
    <w:rsid w:val="00CD7D33"/>
    <w:rsid w:val="00CE0B65"/>
    <w:rsid w:val="00CE19E1"/>
    <w:rsid w:val="00CE5923"/>
    <w:rsid w:val="00CF53E4"/>
    <w:rsid w:val="00CF7915"/>
    <w:rsid w:val="00D010B9"/>
    <w:rsid w:val="00D0134B"/>
    <w:rsid w:val="00D1020B"/>
    <w:rsid w:val="00D1198D"/>
    <w:rsid w:val="00D14AA0"/>
    <w:rsid w:val="00D157EC"/>
    <w:rsid w:val="00D210E2"/>
    <w:rsid w:val="00D21A43"/>
    <w:rsid w:val="00D26094"/>
    <w:rsid w:val="00D31474"/>
    <w:rsid w:val="00D35504"/>
    <w:rsid w:val="00D43208"/>
    <w:rsid w:val="00D466C7"/>
    <w:rsid w:val="00D51001"/>
    <w:rsid w:val="00D51159"/>
    <w:rsid w:val="00D513C9"/>
    <w:rsid w:val="00D650B4"/>
    <w:rsid w:val="00D65A38"/>
    <w:rsid w:val="00D6697D"/>
    <w:rsid w:val="00D7293B"/>
    <w:rsid w:val="00D72C0E"/>
    <w:rsid w:val="00D73252"/>
    <w:rsid w:val="00D756C3"/>
    <w:rsid w:val="00D7727B"/>
    <w:rsid w:val="00D80C48"/>
    <w:rsid w:val="00D819FD"/>
    <w:rsid w:val="00D82BE2"/>
    <w:rsid w:val="00D83A9D"/>
    <w:rsid w:val="00D83F95"/>
    <w:rsid w:val="00D84E41"/>
    <w:rsid w:val="00D8660E"/>
    <w:rsid w:val="00D8793C"/>
    <w:rsid w:val="00D9442F"/>
    <w:rsid w:val="00D950AC"/>
    <w:rsid w:val="00D97D6C"/>
    <w:rsid w:val="00DA062F"/>
    <w:rsid w:val="00DA0A61"/>
    <w:rsid w:val="00DA0C78"/>
    <w:rsid w:val="00DA17CA"/>
    <w:rsid w:val="00DA1E11"/>
    <w:rsid w:val="00DA3770"/>
    <w:rsid w:val="00DA4E0A"/>
    <w:rsid w:val="00DA5CCC"/>
    <w:rsid w:val="00DB0353"/>
    <w:rsid w:val="00DB2EB7"/>
    <w:rsid w:val="00DB3F37"/>
    <w:rsid w:val="00DB48C3"/>
    <w:rsid w:val="00DB595E"/>
    <w:rsid w:val="00DB68EF"/>
    <w:rsid w:val="00DB6F02"/>
    <w:rsid w:val="00DC0CD6"/>
    <w:rsid w:val="00DC204F"/>
    <w:rsid w:val="00DC42E3"/>
    <w:rsid w:val="00DC5E3B"/>
    <w:rsid w:val="00DC6CF5"/>
    <w:rsid w:val="00DD00D8"/>
    <w:rsid w:val="00DD223B"/>
    <w:rsid w:val="00DD4BB4"/>
    <w:rsid w:val="00DD5442"/>
    <w:rsid w:val="00DD5BC7"/>
    <w:rsid w:val="00DE0787"/>
    <w:rsid w:val="00DE2C3B"/>
    <w:rsid w:val="00E02806"/>
    <w:rsid w:val="00E0360C"/>
    <w:rsid w:val="00E0391B"/>
    <w:rsid w:val="00E066B1"/>
    <w:rsid w:val="00E07F07"/>
    <w:rsid w:val="00E10D4C"/>
    <w:rsid w:val="00E11667"/>
    <w:rsid w:val="00E11CC7"/>
    <w:rsid w:val="00E173CE"/>
    <w:rsid w:val="00E202DA"/>
    <w:rsid w:val="00E20FBF"/>
    <w:rsid w:val="00E22133"/>
    <w:rsid w:val="00E24534"/>
    <w:rsid w:val="00E31DB9"/>
    <w:rsid w:val="00E4013C"/>
    <w:rsid w:val="00E428F4"/>
    <w:rsid w:val="00E648D6"/>
    <w:rsid w:val="00E70D25"/>
    <w:rsid w:val="00E71A11"/>
    <w:rsid w:val="00E71B07"/>
    <w:rsid w:val="00E73AE8"/>
    <w:rsid w:val="00E75365"/>
    <w:rsid w:val="00E83396"/>
    <w:rsid w:val="00E86757"/>
    <w:rsid w:val="00E86DFC"/>
    <w:rsid w:val="00E92314"/>
    <w:rsid w:val="00E926C3"/>
    <w:rsid w:val="00EA3398"/>
    <w:rsid w:val="00EA7DC5"/>
    <w:rsid w:val="00EB6D44"/>
    <w:rsid w:val="00EB7A6A"/>
    <w:rsid w:val="00EC046A"/>
    <w:rsid w:val="00EC32DC"/>
    <w:rsid w:val="00ED43BF"/>
    <w:rsid w:val="00ED59D9"/>
    <w:rsid w:val="00ED5C1F"/>
    <w:rsid w:val="00ED6D21"/>
    <w:rsid w:val="00EE1C50"/>
    <w:rsid w:val="00EF20A3"/>
    <w:rsid w:val="00EF2426"/>
    <w:rsid w:val="00EF70EA"/>
    <w:rsid w:val="00EF7954"/>
    <w:rsid w:val="00F068C8"/>
    <w:rsid w:val="00F105E2"/>
    <w:rsid w:val="00F14AFD"/>
    <w:rsid w:val="00F16A81"/>
    <w:rsid w:val="00F16F4E"/>
    <w:rsid w:val="00F247F1"/>
    <w:rsid w:val="00F26C21"/>
    <w:rsid w:val="00F279BC"/>
    <w:rsid w:val="00F3107B"/>
    <w:rsid w:val="00F31DE3"/>
    <w:rsid w:val="00F3362F"/>
    <w:rsid w:val="00F34A9B"/>
    <w:rsid w:val="00F40202"/>
    <w:rsid w:val="00F41A82"/>
    <w:rsid w:val="00F425CF"/>
    <w:rsid w:val="00F45E06"/>
    <w:rsid w:val="00F461C3"/>
    <w:rsid w:val="00F55141"/>
    <w:rsid w:val="00F616AE"/>
    <w:rsid w:val="00F669CB"/>
    <w:rsid w:val="00F7259E"/>
    <w:rsid w:val="00F72B6D"/>
    <w:rsid w:val="00F85B49"/>
    <w:rsid w:val="00F90676"/>
    <w:rsid w:val="00F916B8"/>
    <w:rsid w:val="00F930E7"/>
    <w:rsid w:val="00F95EA1"/>
    <w:rsid w:val="00FA5449"/>
    <w:rsid w:val="00FA6329"/>
    <w:rsid w:val="00FB1B65"/>
    <w:rsid w:val="00FB1FF5"/>
    <w:rsid w:val="00FB6EAC"/>
    <w:rsid w:val="00FB78AA"/>
    <w:rsid w:val="00FC1529"/>
    <w:rsid w:val="00FD4755"/>
    <w:rsid w:val="00FE1382"/>
    <w:rsid w:val="00FE57E1"/>
    <w:rsid w:val="00FF2D7B"/>
    <w:rsid w:val="00FF2FE9"/>
    <w:rsid w:val="00FF6F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C37BF0"/>
  <w15:docId w15:val="{65A1B9CB-2337-44B2-9CDB-F24EE099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Binhthng">
    <w:name w:val="Normal"/>
    <w:qFormat/>
    <w:rsid w:val="0034776F"/>
    <w:pPr>
      <w:widowControl w:val="0"/>
      <w:suppressAutoHyphens/>
      <w:spacing w:after="120" w:line="276" w:lineRule="auto"/>
      <w:jc w:val="both"/>
    </w:pPr>
    <w:rPr>
      <w:rFonts w:ascii="Tahoma" w:eastAsia="MS Mincho" w:hAnsi="Tahoma" w:cs="Calibri"/>
      <w:lang w:eastAsia="hi-IN" w:bidi="hi-IN"/>
    </w:rPr>
  </w:style>
  <w:style w:type="paragraph" w:styleId="u1">
    <w:name w:val="heading 1"/>
    <w:basedOn w:val="Binhthng"/>
    <w:next w:val="Binhthng"/>
    <w:qFormat/>
    <w:rsid w:val="009A57EC"/>
    <w:pPr>
      <w:keepNext/>
      <w:numPr>
        <w:numId w:val="1"/>
      </w:numPr>
      <w:pBdr>
        <w:bottom w:val="single" w:sz="4" w:space="1" w:color="auto"/>
      </w:pBdr>
      <w:spacing w:before="240"/>
      <w:jc w:val="left"/>
      <w:outlineLvl w:val="0"/>
    </w:pPr>
    <w:rPr>
      <w:rFonts w:eastAsia="MS Gothic" w:cs="Mangal"/>
      <w:b/>
      <w:color w:val="951B13"/>
      <w:sz w:val="36"/>
      <w:szCs w:val="36"/>
    </w:rPr>
  </w:style>
  <w:style w:type="paragraph" w:styleId="u2">
    <w:name w:val="heading 2"/>
    <w:basedOn w:val="Binhthng"/>
    <w:next w:val="Binhthng"/>
    <w:qFormat/>
    <w:rsid w:val="009A57EC"/>
    <w:pPr>
      <w:keepNext/>
      <w:numPr>
        <w:ilvl w:val="1"/>
        <w:numId w:val="1"/>
      </w:numPr>
      <w:spacing w:before="240"/>
      <w:jc w:val="left"/>
      <w:outlineLvl w:val="1"/>
    </w:pPr>
    <w:rPr>
      <w:rFonts w:eastAsia="MS Gothic" w:cs="Mangal"/>
      <w:b/>
      <w:color w:val="951B13"/>
      <w:sz w:val="26"/>
      <w:szCs w:val="26"/>
    </w:rPr>
  </w:style>
  <w:style w:type="paragraph" w:styleId="u3">
    <w:name w:val="heading 3"/>
    <w:basedOn w:val="Binhthng"/>
    <w:next w:val="Binhthng"/>
    <w:qFormat/>
    <w:rsid w:val="009A57EC"/>
    <w:pPr>
      <w:keepNext/>
      <w:numPr>
        <w:ilvl w:val="2"/>
        <w:numId w:val="1"/>
      </w:numPr>
      <w:spacing w:before="240"/>
      <w:ind w:left="0" w:firstLine="0"/>
      <w:jc w:val="left"/>
      <w:outlineLvl w:val="2"/>
    </w:pPr>
    <w:rPr>
      <w:rFonts w:eastAsia="MS Gothic" w:cs="Times New Roman"/>
      <w:b/>
      <w:color w:val="951B13"/>
      <w:sz w:val="24"/>
      <w:szCs w:val="24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WW8Num1z0">
    <w:name w:val="WW8Num1z0"/>
    <w:rPr>
      <w:rFonts w:ascii="Symbol" w:hAnsi="Symbol"/>
    </w:rPr>
  </w:style>
  <w:style w:type="character" w:customStyle="1" w:styleId="WW8Num4z0">
    <w:name w:val="WW8Num4z0"/>
    <w:rPr>
      <w:rFonts w:ascii="Tahoma" w:hAnsi="Tahoma" w:cs="Tahoma"/>
      <w:sz w:val="20"/>
      <w:szCs w:val="20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8z0">
    <w:name w:val="WW8Num8z0"/>
    <w:rPr>
      <w:rFonts w:ascii="Tahoma" w:hAnsi="Tahoma" w:cs="Tahoma"/>
      <w:sz w:val="20"/>
      <w:szCs w:val="20"/>
    </w:rPr>
  </w:style>
  <w:style w:type="character" w:customStyle="1" w:styleId="WW8Num11z0">
    <w:name w:val="WW8Num11z0"/>
    <w:rPr>
      <w:lang w:val="en-IE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3z0">
    <w:name w:val="WW8Num13z0"/>
    <w:rPr>
      <w:rFonts w:ascii="Tahoma" w:hAnsi="Tahoma" w:cs="Tahoma"/>
      <w:sz w:val="20"/>
      <w:szCs w:val="20"/>
    </w:rPr>
  </w:style>
  <w:style w:type="character" w:customStyle="1" w:styleId="NoSpacingChar">
    <w:name w:val="No Spacing Char"/>
    <w:basedOn w:val="Phngmcinhcuaoanvn"/>
    <w:rPr>
      <w:sz w:val="22"/>
      <w:szCs w:val="22"/>
      <w:lang w:val="en-US" w:eastAsia="ar-SA" w:bidi="ar-SA"/>
    </w:rPr>
  </w:style>
  <w:style w:type="character" w:customStyle="1" w:styleId="CharChar2">
    <w:name w:val="Char Char2"/>
    <w:basedOn w:val="Phngmcinhcuaoanvn"/>
    <w:rPr>
      <w:rFonts w:ascii="Tahoma" w:hAnsi="Tahoma" w:cs="Mangal"/>
      <w:sz w:val="16"/>
      <w:szCs w:val="14"/>
    </w:rPr>
  </w:style>
  <w:style w:type="character" w:customStyle="1" w:styleId="CharChar1">
    <w:name w:val="Char Char1"/>
    <w:basedOn w:val="Phngmcinhcuaoanvn"/>
  </w:style>
  <w:style w:type="character" w:customStyle="1" w:styleId="CharChar">
    <w:name w:val="Char Char"/>
    <w:basedOn w:val="Phngmcinhcuaoanvn"/>
  </w:style>
  <w:style w:type="character" w:styleId="VnbanChdanhsn">
    <w:name w:val="Placeholder Text"/>
    <w:basedOn w:val="Phngmcinhcuaoanvn"/>
    <w:rPr>
      <w:color w:val="808080"/>
    </w:rPr>
  </w:style>
  <w:style w:type="character" w:customStyle="1" w:styleId="CharChar5">
    <w:name w:val="Char Char5"/>
    <w:basedOn w:val="Phngmcinhcuaoanvn"/>
    <w:rPr>
      <w:rFonts w:ascii="Cambria" w:eastAsia="MS Gothic" w:hAnsi="Cambria" w:cs="Mangal"/>
      <w:sz w:val="24"/>
      <w:szCs w:val="21"/>
    </w:rPr>
  </w:style>
  <w:style w:type="character" w:customStyle="1" w:styleId="CharChar4">
    <w:name w:val="Char Char4"/>
    <w:basedOn w:val="Phngmcinhcuaoanvn"/>
    <w:rPr>
      <w:rFonts w:ascii="Cambria" w:eastAsia="MS Gothic" w:hAnsi="Cambria" w:cs="Mangal"/>
    </w:rPr>
  </w:style>
  <w:style w:type="character" w:customStyle="1" w:styleId="CharChar3">
    <w:name w:val="Char Char3"/>
    <w:basedOn w:val="Phngmcinhcuaoanvn"/>
    <w:rPr>
      <w:rFonts w:ascii="Cambria" w:eastAsia="MS Gothic" w:hAnsi="Cambria" w:cs="Times New Roman"/>
    </w:rPr>
  </w:style>
  <w:style w:type="character" w:styleId="Siuktni">
    <w:name w:val="Hyperlink"/>
    <w:basedOn w:val="Phngmcinhcuaoanvn"/>
    <w:uiPriority w:val="99"/>
    <w:rPr>
      <w:color w:val="0000FF"/>
      <w:u w:val="single"/>
    </w:rPr>
  </w:style>
  <w:style w:type="character" w:styleId="ThamchiuChuthich">
    <w:name w:val="annotation reference"/>
    <w:basedOn w:val="Phngmcinhcuaoanvn"/>
    <w:rPr>
      <w:sz w:val="16"/>
      <w:szCs w:val="16"/>
    </w:rPr>
  </w:style>
  <w:style w:type="character" w:styleId="Strang">
    <w:name w:val="page number"/>
    <w:basedOn w:val="Phngmcinhcuaoanvn"/>
  </w:style>
  <w:style w:type="paragraph" w:customStyle="1" w:styleId="Tiu">
    <w:name w:val="Tiêu đề"/>
    <w:basedOn w:val="Binhthng"/>
    <w:next w:val="ThnVnban"/>
    <w:pPr>
      <w:keepNext/>
      <w:spacing w:before="240"/>
    </w:pPr>
    <w:rPr>
      <w:rFonts w:ascii="Arial" w:eastAsia="MS PGothic" w:hAnsi="Arial" w:cs="Tahoma"/>
      <w:sz w:val="28"/>
      <w:szCs w:val="28"/>
    </w:rPr>
  </w:style>
  <w:style w:type="paragraph" w:styleId="ThnVnban">
    <w:name w:val="Body Text"/>
    <w:basedOn w:val="Binhthng"/>
  </w:style>
  <w:style w:type="paragraph" w:styleId="Danhsach">
    <w:name w:val="List"/>
    <w:basedOn w:val="ThnVnban"/>
    <w:rPr>
      <w:rFonts w:cs="Tahoma"/>
    </w:rPr>
  </w:style>
  <w:style w:type="paragraph" w:customStyle="1" w:styleId="Ph">
    <w:name w:val="Phụ đề"/>
    <w:basedOn w:val="Binhthng"/>
    <w:pPr>
      <w:suppressLineNumbers/>
      <w:spacing w:before="120"/>
    </w:pPr>
    <w:rPr>
      <w:rFonts w:cs="Tahoma"/>
      <w:i/>
      <w:iCs/>
      <w:sz w:val="24"/>
      <w:szCs w:val="24"/>
    </w:rPr>
  </w:style>
  <w:style w:type="paragraph" w:customStyle="1" w:styleId="Chmc">
    <w:name w:val="Chỉ mục"/>
    <w:basedOn w:val="Binhthng"/>
    <w:pPr>
      <w:suppressLineNumbers/>
    </w:pPr>
    <w:rPr>
      <w:rFonts w:cs="Tahoma"/>
    </w:rPr>
  </w:style>
  <w:style w:type="paragraph" w:styleId="KhngDncch">
    <w:name w:val="No Spacing"/>
    <w:qFormat/>
    <w:pPr>
      <w:widowControl w:val="0"/>
      <w:suppressAutoHyphens/>
    </w:pPr>
    <w:rPr>
      <w:rFonts w:ascii="Calibri" w:eastAsia="MS Mincho" w:hAnsi="Calibri" w:cs="Calibri"/>
      <w:sz w:val="22"/>
      <w:szCs w:val="22"/>
      <w:lang w:eastAsia="ar-SA"/>
    </w:rPr>
  </w:style>
  <w:style w:type="paragraph" w:styleId="Bongchuthich">
    <w:name w:val="Balloon Text"/>
    <w:basedOn w:val="Binhthng"/>
    <w:pPr>
      <w:spacing w:after="0" w:line="240" w:lineRule="auto"/>
    </w:pPr>
    <w:rPr>
      <w:rFonts w:cs="Mangal"/>
      <w:sz w:val="16"/>
      <w:szCs w:val="14"/>
    </w:rPr>
  </w:style>
  <w:style w:type="paragraph" w:styleId="utrang">
    <w:name w:val="header"/>
    <w:basedOn w:val="Binhthng"/>
    <w:pPr>
      <w:spacing w:after="0" w:line="240" w:lineRule="auto"/>
    </w:pPr>
  </w:style>
  <w:style w:type="paragraph" w:styleId="Chntrang">
    <w:name w:val="footer"/>
    <w:basedOn w:val="Binhthng"/>
    <w:pPr>
      <w:spacing w:after="0" w:line="240" w:lineRule="auto"/>
    </w:pPr>
  </w:style>
  <w:style w:type="paragraph" w:styleId="oancuaDanhsach">
    <w:name w:val="List Paragraph"/>
    <w:basedOn w:val="Binhthng"/>
    <w:qFormat/>
    <w:pPr>
      <w:ind w:left="840"/>
    </w:pPr>
  </w:style>
  <w:style w:type="paragraph" w:customStyle="1" w:styleId="NormalH">
    <w:name w:val="NormalH"/>
    <w:basedOn w:val="Binhthng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 w:line="360" w:lineRule="auto"/>
      <w:jc w:val="center"/>
    </w:pPr>
    <w:rPr>
      <w:rFonts w:ascii="Verdana" w:hAnsi="Verdana" w:cs="Tahoma"/>
      <w:b/>
      <w:bCs/>
      <w:caps/>
      <w:color w:val="548DD4"/>
      <w:sz w:val="24"/>
      <w:lang w:eastAsia="ar-SA" w:bidi="ar-SA"/>
    </w:rPr>
  </w:style>
  <w:style w:type="paragraph" w:styleId="uMucluc">
    <w:name w:val="TOC Heading"/>
    <w:basedOn w:val="u1"/>
    <w:next w:val="Binhthng"/>
    <w:qFormat/>
    <w:rsid w:val="009A57EC"/>
    <w:pPr>
      <w:keepLines/>
      <w:numPr>
        <w:numId w:val="0"/>
      </w:numPr>
      <w:spacing w:before="480" w:after="0"/>
      <w:outlineLvl w:val="9"/>
    </w:pPr>
    <w:rPr>
      <w:rFonts w:ascii="Cambria" w:hAnsi="Cambria"/>
      <w:bCs/>
      <w:sz w:val="28"/>
      <w:szCs w:val="28"/>
      <w:lang w:eastAsia="ar-SA" w:bidi="ar-SA"/>
    </w:rPr>
  </w:style>
  <w:style w:type="paragraph" w:styleId="Mucluc2">
    <w:name w:val="toc 2"/>
    <w:basedOn w:val="Binhthng"/>
    <w:next w:val="Binhthng"/>
    <w:uiPriority w:val="39"/>
    <w:rsid w:val="00030EB1"/>
    <w:pPr>
      <w:tabs>
        <w:tab w:val="left" w:pos="1540"/>
        <w:tab w:val="right" w:leader="dot" w:pos="8827"/>
      </w:tabs>
      <w:spacing w:after="0"/>
      <w:ind w:left="1540" w:hanging="550"/>
    </w:pPr>
  </w:style>
  <w:style w:type="paragraph" w:styleId="Mucluc1">
    <w:name w:val="toc 1"/>
    <w:basedOn w:val="Binhthng"/>
    <w:next w:val="Binhthng"/>
    <w:uiPriority w:val="39"/>
    <w:rsid w:val="00030EB1"/>
    <w:pPr>
      <w:tabs>
        <w:tab w:val="left" w:pos="432"/>
        <w:tab w:val="right" w:leader="underscore" w:pos="8827"/>
      </w:tabs>
      <w:spacing w:before="120"/>
    </w:pPr>
    <w:rPr>
      <w:rFonts w:eastAsia="Tahoma" w:cs="Tahoma"/>
      <w:b/>
      <w:bCs/>
      <w:caps/>
    </w:rPr>
  </w:style>
  <w:style w:type="paragraph" w:styleId="Mucluc3">
    <w:name w:val="toc 3"/>
    <w:basedOn w:val="Binhthng"/>
    <w:next w:val="Binhthng"/>
    <w:uiPriority w:val="39"/>
    <w:rsid w:val="00030EB1"/>
    <w:pPr>
      <w:tabs>
        <w:tab w:val="left" w:pos="1872"/>
        <w:tab w:val="right" w:leader="dot" w:pos="8827"/>
      </w:tabs>
      <w:spacing w:after="0"/>
      <w:ind w:left="994"/>
    </w:pPr>
    <w:rPr>
      <w:iCs/>
    </w:rPr>
  </w:style>
  <w:style w:type="paragraph" w:styleId="Mucluc4">
    <w:name w:val="toc 4"/>
    <w:basedOn w:val="Binhthng"/>
    <w:next w:val="Binhthng"/>
    <w:semiHidden/>
    <w:pPr>
      <w:spacing w:after="0"/>
      <w:ind w:left="660"/>
    </w:pPr>
    <w:rPr>
      <w:sz w:val="18"/>
      <w:szCs w:val="18"/>
    </w:rPr>
  </w:style>
  <w:style w:type="paragraph" w:styleId="Mucluc5">
    <w:name w:val="toc 5"/>
    <w:basedOn w:val="Binhthng"/>
    <w:next w:val="Binhthng"/>
    <w:semiHidden/>
    <w:pPr>
      <w:spacing w:after="0"/>
      <w:ind w:left="880"/>
    </w:pPr>
    <w:rPr>
      <w:sz w:val="18"/>
      <w:szCs w:val="18"/>
    </w:rPr>
  </w:style>
  <w:style w:type="paragraph" w:styleId="Mucluc6">
    <w:name w:val="toc 6"/>
    <w:basedOn w:val="Binhthng"/>
    <w:next w:val="Binhthng"/>
    <w:semiHidden/>
    <w:pPr>
      <w:spacing w:after="0"/>
      <w:ind w:left="1100"/>
    </w:pPr>
    <w:rPr>
      <w:sz w:val="18"/>
      <w:szCs w:val="18"/>
    </w:rPr>
  </w:style>
  <w:style w:type="paragraph" w:styleId="Mucluc7">
    <w:name w:val="toc 7"/>
    <w:basedOn w:val="Binhthng"/>
    <w:next w:val="Binhthng"/>
    <w:semiHidden/>
    <w:pPr>
      <w:spacing w:after="0"/>
      <w:ind w:left="1320"/>
    </w:pPr>
    <w:rPr>
      <w:sz w:val="18"/>
      <w:szCs w:val="18"/>
    </w:rPr>
  </w:style>
  <w:style w:type="paragraph" w:styleId="Mucluc8">
    <w:name w:val="toc 8"/>
    <w:basedOn w:val="Binhthng"/>
    <w:next w:val="Binhthng"/>
    <w:semiHidden/>
    <w:pPr>
      <w:spacing w:after="0"/>
      <w:ind w:left="1540"/>
    </w:pPr>
    <w:rPr>
      <w:sz w:val="18"/>
      <w:szCs w:val="18"/>
    </w:rPr>
  </w:style>
  <w:style w:type="paragraph" w:styleId="Mucluc9">
    <w:name w:val="toc 9"/>
    <w:basedOn w:val="Binhthng"/>
    <w:next w:val="Binhthng"/>
    <w:semiHidden/>
    <w:pPr>
      <w:spacing w:after="0"/>
      <w:ind w:left="1760"/>
    </w:pPr>
    <w:rPr>
      <w:sz w:val="18"/>
      <w:szCs w:val="18"/>
    </w:rPr>
  </w:style>
  <w:style w:type="paragraph" w:styleId="Bantailiu">
    <w:name w:val="Document Map"/>
    <w:basedOn w:val="Binhthng"/>
    <w:pPr>
      <w:shd w:val="clear" w:color="auto" w:fill="000080"/>
    </w:pPr>
    <w:rPr>
      <w:rFonts w:cs="Tahoma"/>
    </w:rPr>
  </w:style>
  <w:style w:type="paragraph" w:styleId="VnbanThun">
    <w:name w:val="Plain Text"/>
    <w:basedOn w:val="Binhthng"/>
    <w:pPr>
      <w:spacing w:after="0" w:line="240" w:lineRule="auto"/>
    </w:pPr>
    <w:rPr>
      <w:rFonts w:ascii="Courier New" w:hAnsi="Courier New" w:cs="Courier New"/>
      <w:lang w:eastAsia="ar-SA" w:bidi="ar-SA"/>
    </w:rPr>
  </w:style>
  <w:style w:type="paragraph" w:styleId="VnbanChuthich">
    <w:name w:val="annotation text"/>
    <w:basedOn w:val="Binhthng"/>
  </w:style>
  <w:style w:type="paragraph" w:styleId="ChuChuthich">
    <w:name w:val="annotation subject"/>
    <w:basedOn w:val="VnbanChuthich"/>
    <w:next w:val="VnbanChuthich"/>
    <w:rPr>
      <w:b/>
      <w:bCs/>
    </w:rPr>
  </w:style>
  <w:style w:type="paragraph" w:styleId="Chuthich">
    <w:name w:val="caption"/>
    <w:basedOn w:val="Binhthng"/>
    <w:next w:val="Binhthng"/>
    <w:qFormat/>
    <w:rsid w:val="00A105D3"/>
    <w:pPr>
      <w:jc w:val="center"/>
    </w:pPr>
    <w:rPr>
      <w:b/>
      <w:bCs/>
    </w:rPr>
  </w:style>
  <w:style w:type="paragraph" w:customStyle="1" w:styleId="Nidungkhung">
    <w:name w:val="Nội dung khung"/>
    <w:basedOn w:val="ThnVnban"/>
  </w:style>
  <w:style w:type="paragraph" w:customStyle="1" w:styleId="Nidungbng">
    <w:name w:val="Nội dung bảng"/>
    <w:basedOn w:val="Binhthng"/>
    <w:pPr>
      <w:suppressLineNumbers/>
    </w:pPr>
  </w:style>
  <w:style w:type="paragraph" w:customStyle="1" w:styleId="Tiubng">
    <w:name w:val="Tiêu đề bảng"/>
    <w:basedOn w:val="Nidungbng"/>
    <w:pPr>
      <w:jc w:val="center"/>
    </w:pPr>
    <w:rPr>
      <w:b/>
      <w:bCs/>
    </w:rPr>
  </w:style>
  <w:style w:type="paragraph" w:customStyle="1" w:styleId="StyleHeading2Tahoma13ptBoldCustomColorRGB44105178">
    <w:name w:val="Style Heading 2 + Tahoma 13 pt Bold Custom Color(RGB(44105178))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1">
    <w:name w:val="Style Heading 2 + Tahoma 13 pt Bold Custom Color(RGB(44105178))1"/>
    <w:basedOn w:val="u2"/>
    <w:autoRedefine/>
    <w:rsid w:val="003748EC"/>
    <w:rPr>
      <w:b w:val="0"/>
      <w:bCs/>
      <w:color w:val="2C69B2"/>
    </w:rPr>
  </w:style>
  <w:style w:type="paragraph" w:customStyle="1" w:styleId="StyleHeading2Tahoma13ptBoldCustomColorRGB441051782">
    <w:name w:val="Style Heading 2 + Tahoma 13 pt Bold Custom Color(RGB(44105178))2"/>
    <w:basedOn w:val="u2"/>
    <w:autoRedefine/>
    <w:rsid w:val="003748EC"/>
    <w:rPr>
      <w:b w:val="0"/>
      <w:bCs/>
      <w:color w:val="2C69B2"/>
    </w:rPr>
  </w:style>
  <w:style w:type="table" w:customStyle="1" w:styleId="BlueStripe1">
    <w:name w:val="BlueStripe 1"/>
    <w:basedOn w:val="BangThngthng"/>
    <w:rsid w:val="00280184"/>
    <w:pPr>
      <w:snapToGrid w:val="0"/>
    </w:pPr>
    <w:rPr>
      <w:rFonts w:ascii="Calibri" w:eastAsia="Arial" w:hAnsi="Calibri" w:cs="Calibri"/>
    </w:rPr>
    <w:tblPr>
      <w:tblStyleRowBandSize w:val="1"/>
      <w:tblBorders>
        <w:top w:val="single" w:sz="4" w:space="0" w:color="6F97C7"/>
        <w:left w:val="single" w:sz="4" w:space="0" w:color="6F97C7"/>
        <w:bottom w:val="single" w:sz="4" w:space="0" w:color="6F97C7"/>
        <w:right w:val="single" w:sz="4" w:space="0" w:color="6F97C7"/>
        <w:insideH w:val="single" w:sz="4" w:space="0" w:color="6F97C7"/>
        <w:insideV w:val="single" w:sz="4" w:space="0" w:color="6F97C7"/>
      </w:tblBorders>
      <w:tblCellMar>
        <w:left w:w="115" w:type="dxa"/>
        <w:right w:w="115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2Horz">
      <w:pPr>
        <w:wordWrap/>
        <w:spacing w:beforeLines="0" w:beforeAutospacing="0" w:afterLines="0" w:afterAutospacing="0" w:line="240" w:lineRule="auto"/>
        <w:ind w:leftChars="0" w:left="0" w:rightChars="0" w:right="0"/>
      </w:pPr>
      <w:tblPr/>
      <w:tcPr>
        <w:tcBorders>
          <w:top w:val="single" w:sz="4" w:space="0" w:color="6F97C7"/>
          <w:left w:val="single" w:sz="4" w:space="0" w:color="6F97C7"/>
          <w:bottom w:val="single" w:sz="4" w:space="0" w:color="6F97C7"/>
          <w:right w:val="single" w:sz="4" w:space="0" w:color="6F97C7"/>
          <w:insideH w:val="single" w:sz="4" w:space="0" w:color="6F97C7"/>
          <w:insideV w:val="single" w:sz="4" w:space="0" w:color="6F97C7"/>
        </w:tcBorders>
        <w:shd w:val="clear" w:color="auto" w:fill="D3DFEE"/>
      </w:tcPr>
    </w:tblStylePr>
  </w:style>
  <w:style w:type="paragraph" w:customStyle="1" w:styleId="Nor">
    <w:name w:val="Nor"/>
    <w:basedOn w:val="u3"/>
    <w:rsid w:val="00E22133"/>
    <w:pPr>
      <w:numPr>
        <w:ilvl w:val="0"/>
        <w:numId w:val="0"/>
      </w:numPr>
      <w:ind w:firstLine="720"/>
    </w:pPr>
  </w:style>
  <w:style w:type="paragraph" w:styleId="Nhaykepm">
    <w:name w:val="Intense Quote"/>
    <w:basedOn w:val="Binhthng"/>
    <w:next w:val="Binhthng"/>
    <w:link w:val="NhaykepmChar"/>
    <w:uiPriority w:val="30"/>
    <w:qFormat/>
    <w:rsid w:val="009A57EC"/>
    <w:pPr>
      <w:pBdr>
        <w:bottom w:val="single" w:sz="4" w:space="4" w:color="4F81BD"/>
      </w:pBdr>
      <w:spacing w:before="200" w:after="280"/>
      <w:ind w:left="936" w:right="936"/>
    </w:pPr>
    <w:rPr>
      <w:rFonts w:cs="Mangal"/>
      <w:b/>
      <w:bCs/>
      <w:i/>
      <w:iCs/>
      <w:color w:val="951B13"/>
      <w:szCs w:val="18"/>
    </w:rPr>
  </w:style>
  <w:style w:type="character" w:customStyle="1" w:styleId="NhaykepmChar">
    <w:name w:val="Nháy kép Đậm Char"/>
    <w:basedOn w:val="Phngmcinhcuaoanvn"/>
    <w:link w:val="Nhaykepm"/>
    <w:uiPriority w:val="30"/>
    <w:rsid w:val="009A57EC"/>
    <w:rPr>
      <w:rFonts w:ascii="Tahoma" w:eastAsia="MS Mincho" w:hAnsi="Tahoma" w:cs="Mangal"/>
      <w:b/>
      <w:bCs/>
      <w:i/>
      <w:iCs/>
      <w:color w:val="951B13"/>
      <w:szCs w:val="18"/>
      <w:lang w:eastAsia="hi-IN" w:bidi="hi-IN"/>
    </w:rPr>
  </w:style>
  <w:style w:type="character" w:styleId="NhnmnhThm">
    <w:name w:val="Intense Emphasis"/>
    <w:basedOn w:val="Phngmcinhcuaoanvn"/>
    <w:uiPriority w:val="21"/>
    <w:qFormat/>
    <w:rsid w:val="009A57EC"/>
    <w:rPr>
      <w:b/>
      <w:bCs/>
      <w:i/>
      <w:iCs/>
      <w:color w:val="951B13"/>
    </w:rPr>
  </w:style>
  <w:style w:type="table" w:styleId="BangLi1Nhat-Nhnmanh2">
    <w:name w:val="Grid Table 1 Light Accent 2"/>
    <w:basedOn w:val="BangThngthng"/>
    <w:uiPriority w:val="46"/>
    <w:rsid w:val="009A4C41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hngthngWeb">
    <w:name w:val="Normal (Web)"/>
    <w:basedOn w:val="Binhthng"/>
    <w:uiPriority w:val="99"/>
    <w:unhideWhenUsed/>
    <w:rsid w:val="00A105D3"/>
    <w:pPr>
      <w:widowControl/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6"/>
      <w:szCs w:val="24"/>
      <w:lang w:eastAsia="en-US" w:bidi="ar-SA"/>
    </w:rPr>
  </w:style>
  <w:style w:type="character" w:styleId="Nhnmanh">
    <w:name w:val="Emphasis"/>
    <w:basedOn w:val="Phngmcinhcuaoanvn"/>
    <w:qFormat/>
    <w:rsid w:val="00A105D3"/>
    <w:rPr>
      <w:i/>
      <w:iCs/>
    </w:rPr>
  </w:style>
  <w:style w:type="table" w:styleId="LiBng1Nhat">
    <w:name w:val="Grid Table 1 Light"/>
    <w:basedOn w:val="BangThngthng"/>
    <w:uiPriority w:val="46"/>
    <w:rsid w:val="002817C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Manh">
    <w:name w:val="Strong"/>
    <w:basedOn w:val="Phngmcinhcuaoanvn"/>
    <w:qFormat/>
    <w:rsid w:val="00A44839"/>
    <w:rPr>
      <w:b/>
      <w:bCs/>
    </w:rPr>
  </w:style>
  <w:style w:type="character" w:styleId="cpChagiiquyt">
    <w:name w:val="Unresolved Mention"/>
    <w:basedOn w:val="Phngmcinhcuaoanvn"/>
    <w:uiPriority w:val="99"/>
    <w:semiHidden/>
    <w:unhideWhenUsed/>
    <w:rsid w:val="00341689"/>
    <w:rPr>
      <w:color w:val="605E5C"/>
      <w:shd w:val="clear" w:color="auto" w:fill="E1DFDD"/>
    </w:rPr>
  </w:style>
  <w:style w:type="table" w:styleId="LiBang">
    <w:name w:val="Table Grid"/>
    <w:basedOn w:val="BangThngthng"/>
    <w:rsid w:val="003E6F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BangLi4-Nhnmanh1">
    <w:name w:val="Grid Table 4 Accent 1"/>
    <w:basedOn w:val="BangThngthng"/>
    <w:uiPriority w:val="49"/>
    <w:rsid w:val="003E6FB7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Tiu0">
    <w:name w:val="Title"/>
    <w:basedOn w:val="Binhthng"/>
    <w:next w:val="Binhthng"/>
    <w:link w:val="TiuChar"/>
    <w:qFormat/>
    <w:rsid w:val="006F11C9"/>
    <w:pPr>
      <w:spacing w:after="0" w:line="240" w:lineRule="auto"/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TiuChar">
    <w:name w:val="Tiêu đề Char"/>
    <w:basedOn w:val="Phngmcinhcuaoanvn"/>
    <w:link w:val="Tiu0"/>
    <w:rsid w:val="006F11C9"/>
    <w:rPr>
      <w:rFonts w:asciiTheme="majorHAnsi" w:eastAsiaTheme="majorEastAsia" w:hAnsiTheme="majorHAnsi" w:cs="Mangal"/>
      <w:spacing w:val="-10"/>
      <w:kern w:val="28"/>
      <w:sz w:val="56"/>
      <w:szCs w:val="50"/>
      <w:lang w:eastAsia="hi-IN" w:bidi="hi-IN"/>
    </w:rPr>
  </w:style>
  <w:style w:type="paragraph" w:styleId="Tiuphu">
    <w:name w:val="Subtitle"/>
    <w:basedOn w:val="Binhthng"/>
    <w:next w:val="Binhthng"/>
    <w:link w:val="TiuphuChar"/>
    <w:qFormat/>
    <w:rsid w:val="006F11C9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</w:rPr>
  </w:style>
  <w:style w:type="character" w:customStyle="1" w:styleId="TiuphuChar">
    <w:name w:val="Tiêu đề phụ Char"/>
    <w:basedOn w:val="Phngmcinhcuaoanvn"/>
    <w:link w:val="Tiuphu"/>
    <w:rsid w:val="006F11C9"/>
    <w:rPr>
      <w:rFonts w:asciiTheme="minorHAnsi" w:eastAsiaTheme="minorEastAsia" w:hAnsiTheme="minorHAnsi" w:cs="Mangal"/>
      <w:color w:val="5A5A5A" w:themeColor="text1" w:themeTint="A5"/>
      <w:spacing w:val="15"/>
      <w:sz w:val="22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52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shift_jis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footer" Target="footer5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ien.nguyenduc@hus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23" Type="http://schemas.openxmlformats.org/officeDocument/2006/relationships/theme" Target="theme/theme1.xml"/><Relationship Id="rId10" Type="http://schemas.openxmlformats.org/officeDocument/2006/relationships/hyperlink" Target="https://tasks.office.com/" TargetMode="Externa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151E6-009C-4D3F-9E7C-659ACBC342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10</Pages>
  <Words>1238</Words>
  <Characters>7057</Characters>
  <Application>Microsoft Office Word</Application>
  <DocSecurity>0</DocSecurity>
  <Lines>58</Lines>
  <Paragraphs>16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 Title</vt:lpstr>
      <vt:lpstr>Document Title</vt:lpstr>
    </vt:vector>
  </TitlesOfParts>
  <Company>Techlink Company</Company>
  <LinksUpToDate>false</LinksUpToDate>
  <CharactersWithSpaces>8279</CharactersWithSpaces>
  <SharedDoc>false</SharedDoc>
  <HLinks>
    <vt:vector size="138" baseType="variant">
      <vt:variant>
        <vt:i4>1966132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_Toc285146761</vt:lpwstr>
      </vt:variant>
      <vt:variant>
        <vt:i4>1966132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_Toc285146760</vt:lpwstr>
      </vt:variant>
      <vt:variant>
        <vt:i4>1900596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_Toc285146759</vt:lpwstr>
      </vt:variant>
      <vt:variant>
        <vt:i4>1900596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_Toc285146758</vt:lpwstr>
      </vt:variant>
      <vt:variant>
        <vt:i4>1900596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_Toc285146757</vt:lpwstr>
      </vt:variant>
      <vt:variant>
        <vt:i4>1900596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_Toc285146756</vt:lpwstr>
      </vt:variant>
      <vt:variant>
        <vt:i4>1900596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_Toc285146755</vt:lpwstr>
      </vt:variant>
      <vt:variant>
        <vt:i4>1900596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_Toc285146754</vt:lpwstr>
      </vt:variant>
      <vt:variant>
        <vt:i4>1900596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_Toc285146753</vt:lpwstr>
      </vt:variant>
      <vt:variant>
        <vt:i4>1900596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_Toc285146752</vt:lpwstr>
      </vt:variant>
      <vt:variant>
        <vt:i4>1900596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_Toc285146751</vt:lpwstr>
      </vt:variant>
      <vt:variant>
        <vt:i4>1900596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_Toc285146750</vt:lpwstr>
      </vt:variant>
      <vt:variant>
        <vt:i4>1835060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_Toc285146749</vt:lpwstr>
      </vt:variant>
      <vt:variant>
        <vt:i4>1835060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_Toc285146748</vt:lpwstr>
      </vt:variant>
      <vt:variant>
        <vt:i4>1835060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_Toc285146747</vt:lpwstr>
      </vt:variant>
      <vt:variant>
        <vt:i4>1835060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_Toc285146746</vt:lpwstr>
      </vt:variant>
      <vt:variant>
        <vt:i4>1835060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_Toc285146745</vt:lpwstr>
      </vt:variant>
      <vt:variant>
        <vt:i4>1835060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_Toc285146744</vt:lpwstr>
      </vt:variant>
      <vt:variant>
        <vt:i4>1835060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_Toc285146743</vt:lpwstr>
      </vt:variant>
      <vt:variant>
        <vt:i4>1835060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_Toc285146742</vt:lpwstr>
      </vt:variant>
      <vt:variant>
        <vt:i4>1835060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_Toc285146741</vt:lpwstr>
      </vt:variant>
      <vt:variant>
        <vt:i4>1835060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_Toc285146740</vt:lpwstr>
      </vt:variant>
      <vt:variant>
        <vt:i4>1769524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_Toc285146739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Title</dc:title>
  <dc:subject>Document Subject</dc:subject>
  <dc:creator>Nguyen Duc Tien</dc:creator>
  <cp:keywords/>
  <dc:description>Version 1.0</dc:description>
  <cp:lastModifiedBy>LuongVy</cp:lastModifiedBy>
  <cp:revision>247</cp:revision>
  <cp:lastPrinted>2008-03-13T11:02:00Z</cp:lastPrinted>
  <dcterms:created xsi:type="dcterms:W3CDTF">2018-10-22T04:18:00Z</dcterms:created>
  <dcterms:modified xsi:type="dcterms:W3CDTF">2019-12-17T05:00:00Z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TC300001821033</vt:lpwstr>
  </property>
  <property fmtid="{D5CDD505-2E9C-101B-9397-08002B2CF9AE}" pid="3" name="Project">
    <vt:lpwstr>Name of Project</vt:lpwstr>
  </property>
</Properties>
</file>